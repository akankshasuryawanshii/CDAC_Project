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3C8" w:rsidRDefault="00FD33C8">
      <w:pPr>
        <w:jc w:val="center"/>
      </w:pPr>
    </w:p>
    <w:p w:rsidR="00FD33C8" w:rsidRDefault="00FD33C8">
      <w:pPr>
        <w:jc w:val="center"/>
        <w:rPr>
          <w:rFonts w:ascii="Segoe UI" w:hAnsi="Segoe UI" w:cs="Segoe UI"/>
          <w:sz w:val="28"/>
          <w:szCs w:val="28"/>
        </w:rPr>
      </w:pPr>
    </w:p>
    <w:p w:rsidR="00FD33C8" w:rsidRDefault="00FD33C8">
      <w:pPr>
        <w:jc w:val="center"/>
        <w:rPr>
          <w:rFonts w:asciiTheme="minorHAnsi" w:hAnsiTheme="minorHAnsi" w:cstheme="minorHAnsi"/>
          <w:sz w:val="44"/>
          <w:szCs w:val="44"/>
        </w:rPr>
      </w:pPr>
    </w:p>
    <w:p w:rsidR="00FD33C8" w:rsidRDefault="00FD33C8">
      <w:pPr>
        <w:jc w:val="center"/>
        <w:rPr>
          <w:rFonts w:asciiTheme="minorHAnsi" w:hAnsiTheme="minorHAnsi" w:cstheme="minorHAnsi"/>
          <w:sz w:val="44"/>
          <w:szCs w:val="44"/>
        </w:rPr>
      </w:pPr>
    </w:p>
    <w:p w:rsidR="00FD33C8" w:rsidRDefault="008D341B">
      <w:pPr>
        <w:autoSpaceDE w:val="0"/>
        <w:spacing w:before="100" w:after="100"/>
        <w:jc w:val="center"/>
        <w:rPr>
          <w:rFonts w:ascii="Arial" w:hAnsi="Arial" w:cs="Arial"/>
          <w:b/>
          <w:bCs/>
          <w:sz w:val="52"/>
          <w:szCs w:val="52"/>
        </w:rPr>
      </w:pPr>
      <w:r>
        <w:rPr>
          <w:rFonts w:ascii="Arial" w:hAnsi="Arial" w:cs="Arial"/>
          <w:b/>
          <w:bCs/>
          <w:sz w:val="52"/>
          <w:szCs w:val="52"/>
        </w:rPr>
        <w:t xml:space="preserve">Tours </w:t>
      </w:r>
      <w:r w:rsidR="003337A6">
        <w:rPr>
          <w:rFonts w:ascii="Arial" w:hAnsi="Arial" w:cs="Arial"/>
          <w:b/>
          <w:bCs/>
          <w:sz w:val="52"/>
          <w:szCs w:val="52"/>
        </w:rPr>
        <w:t>and</w:t>
      </w:r>
      <w:r>
        <w:rPr>
          <w:rFonts w:ascii="Arial" w:hAnsi="Arial" w:cs="Arial"/>
          <w:b/>
          <w:bCs/>
          <w:sz w:val="52"/>
          <w:szCs w:val="52"/>
        </w:rPr>
        <w:t xml:space="preserve"> Travels</w:t>
      </w:r>
    </w:p>
    <w:p w:rsidR="00FD33C8" w:rsidRDefault="00FD33C8">
      <w:pPr>
        <w:autoSpaceDE w:val="0"/>
        <w:spacing w:before="100" w:after="100"/>
        <w:jc w:val="center"/>
        <w:rPr>
          <w:rFonts w:asciiTheme="minorHAnsi" w:hAnsiTheme="minorHAnsi" w:cstheme="minorHAnsi"/>
          <w:b/>
          <w:bCs/>
          <w:sz w:val="44"/>
          <w:szCs w:val="44"/>
        </w:rPr>
      </w:pPr>
    </w:p>
    <w:p w:rsidR="00FD33C8" w:rsidRDefault="00E22DB4">
      <w:pPr>
        <w:autoSpaceDE w:val="0"/>
        <w:spacing w:before="100" w:after="100"/>
        <w:jc w:val="center"/>
        <w:rPr>
          <w:rFonts w:asciiTheme="minorHAnsi" w:hAnsiTheme="minorHAnsi" w:cstheme="minorHAnsi"/>
          <w:sz w:val="36"/>
          <w:szCs w:val="36"/>
        </w:rPr>
      </w:pPr>
      <w:r>
        <w:rPr>
          <w:rFonts w:asciiTheme="minorHAnsi" w:hAnsiTheme="minorHAnsi" w:cstheme="minorHAnsi"/>
          <w:sz w:val="36"/>
          <w:szCs w:val="36"/>
        </w:rPr>
        <w:t>Business Requirement Specification</w:t>
      </w:r>
    </w:p>
    <w:p w:rsidR="00FD33C8" w:rsidRDefault="00FD33C8">
      <w:pPr>
        <w:autoSpaceDE w:val="0"/>
        <w:spacing w:before="100" w:after="100"/>
        <w:jc w:val="center"/>
        <w:rPr>
          <w:rFonts w:asciiTheme="minorHAnsi" w:hAnsiTheme="minorHAnsi" w:cstheme="minorHAnsi"/>
          <w:b/>
          <w:bCs/>
          <w:sz w:val="44"/>
          <w:szCs w:val="44"/>
        </w:rPr>
      </w:pPr>
    </w:p>
    <w:p w:rsidR="00FD33C8" w:rsidRDefault="00E22DB4">
      <w:pPr>
        <w:pStyle w:val="ContentsHeading"/>
        <w:pageBreakBefore/>
        <w:rPr>
          <w:rFonts w:asciiTheme="minorHAnsi" w:hAnsiTheme="minorHAnsi" w:cstheme="minorHAnsi"/>
          <w:sz w:val="44"/>
          <w:szCs w:val="44"/>
        </w:rPr>
        <w:sectPr w:rsidR="00FD33C8">
          <w:headerReference w:type="default" r:id="rId9"/>
          <w:footerReference w:type="default" r:id="rId10"/>
          <w:pgSz w:w="12240" w:h="15840"/>
          <w:pgMar w:top="1134" w:right="1134" w:bottom="1134" w:left="1134" w:header="720" w:footer="170" w:gutter="0"/>
          <w:pgBorders w:offsetFrom="page">
            <w:top w:val="single" w:sz="2" w:space="24" w:color="auto"/>
            <w:left w:val="single" w:sz="2" w:space="24" w:color="auto"/>
            <w:bottom w:val="single" w:sz="2" w:space="24" w:color="auto"/>
            <w:right w:val="single" w:sz="2" w:space="24" w:color="auto"/>
          </w:pgBorders>
          <w:cols w:space="720"/>
          <w:formProt w:val="0"/>
          <w:docGrid w:linePitch="326"/>
        </w:sectPr>
      </w:pPr>
      <w:r>
        <w:rPr>
          <w:rFonts w:asciiTheme="minorHAnsi" w:hAnsiTheme="minorHAnsi" w:cstheme="minorHAnsi"/>
          <w:sz w:val="44"/>
          <w:szCs w:val="44"/>
        </w:rPr>
        <w:lastRenderedPageBreak/>
        <w:t>Table of Contents</w:t>
      </w:r>
    </w:p>
    <w:p w:rsidR="00FD33C8" w:rsidRDefault="00FD33C8">
      <w:pPr>
        <w:pStyle w:val="TOC1"/>
        <w:rPr>
          <w:rFonts w:asciiTheme="minorHAnsi" w:hAnsiTheme="minorHAnsi" w:cstheme="minorHAnsi"/>
          <w:sz w:val="28"/>
          <w:szCs w:val="28"/>
        </w:rPr>
      </w:pPr>
      <w:r>
        <w:rPr>
          <w:rFonts w:asciiTheme="minorHAnsi" w:hAnsiTheme="minorHAnsi" w:cstheme="minorHAnsi"/>
          <w:sz w:val="28"/>
          <w:szCs w:val="28"/>
        </w:rPr>
        <w:lastRenderedPageBreak/>
        <w:fldChar w:fldCharType="begin"/>
      </w:r>
      <w:r w:rsidR="00E22DB4">
        <w:rPr>
          <w:rFonts w:asciiTheme="minorHAnsi" w:hAnsiTheme="minorHAnsi" w:cstheme="minorHAnsi"/>
          <w:sz w:val="28"/>
          <w:szCs w:val="28"/>
        </w:rPr>
        <w:instrText xml:space="preserve"> TOC \f \o "1-9" \o "1-9" </w:instrText>
      </w:r>
      <w:r>
        <w:rPr>
          <w:rFonts w:asciiTheme="minorHAnsi" w:hAnsiTheme="minorHAnsi" w:cstheme="minorHAnsi"/>
          <w:sz w:val="28"/>
          <w:szCs w:val="28"/>
        </w:rPr>
        <w:fldChar w:fldCharType="separate"/>
      </w:r>
      <w:r w:rsidR="00E22DB4">
        <w:rPr>
          <w:rFonts w:asciiTheme="minorHAnsi" w:hAnsiTheme="minorHAnsi" w:cstheme="minorHAnsi"/>
          <w:sz w:val="28"/>
          <w:szCs w:val="28"/>
        </w:rPr>
        <w:t>1. Introduction</w:t>
      </w:r>
      <w:r w:rsidR="00E22DB4">
        <w:rPr>
          <w:rFonts w:asciiTheme="minorHAnsi" w:hAnsiTheme="minorHAnsi" w:cstheme="minorHAnsi"/>
          <w:sz w:val="28"/>
          <w:szCs w:val="28"/>
        </w:rPr>
        <w:tab/>
        <w:t>3</w:t>
      </w:r>
    </w:p>
    <w:p w:rsidR="00FD33C8" w:rsidRDefault="00E22DB4">
      <w:pPr>
        <w:pStyle w:val="TOC1"/>
        <w:rPr>
          <w:rFonts w:asciiTheme="minorHAnsi" w:hAnsiTheme="minorHAnsi" w:cstheme="minorHAnsi"/>
          <w:sz w:val="28"/>
          <w:szCs w:val="28"/>
        </w:rPr>
      </w:pPr>
      <w:r>
        <w:rPr>
          <w:rFonts w:asciiTheme="minorHAnsi" w:hAnsiTheme="minorHAnsi" w:cstheme="minorHAnsi"/>
          <w:sz w:val="28"/>
          <w:szCs w:val="28"/>
        </w:rPr>
        <w:t>2. Business Requirements Overview</w:t>
      </w:r>
      <w:r>
        <w:rPr>
          <w:rFonts w:asciiTheme="minorHAnsi" w:hAnsiTheme="minorHAnsi" w:cstheme="minorHAnsi"/>
          <w:sz w:val="28"/>
          <w:szCs w:val="28"/>
        </w:rPr>
        <w:tab/>
        <w:t>4</w:t>
      </w:r>
    </w:p>
    <w:p w:rsidR="00FD33C8" w:rsidRDefault="00E22DB4">
      <w:pPr>
        <w:pStyle w:val="TOC1"/>
        <w:rPr>
          <w:rFonts w:asciiTheme="minorHAnsi" w:hAnsiTheme="minorHAnsi" w:cstheme="minorHAnsi"/>
          <w:sz w:val="28"/>
          <w:szCs w:val="28"/>
        </w:rPr>
      </w:pPr>
      <w:r>
        <w:rPr>
          <w:rFonts w:asciiTheme="minorHAnsi" w:hAnsiTheme="minorHAnsi" w:cstheme="minorHAnsi"/>
          <w:sz w:val="28"/>
          <w:szCs w:val="28"/>
        </w:rPr>
        <w:t>3. Functional Requirements Overview</w:t>
      </w:r>
      <w:r>
        <w:rPr>
          <w:rFonts w:asciiTheme="minorHAnsi" w:hAnsiTheme="minorHAnsi" w:cstheme="minorHAnsi"/>
          <w:sz w:val="28"/>
          <w:szCs w:val="28"/>
        </w:rPr>
        <w:tab/>
        <w:t>4</w:t>
      </w:r>
    </w:p>
    <w:p w:rsidR="00FD33C8" w:rsidRDefault="00E22DB4">
      <w:pPr>
        <w:pStyle w:val="TOC1"/>
        <w:rPr>
          <w:rFonts w:asciiTheme="minorHAnsi" w:hAnsiTheme="minorHAnsi" w:cstheme="minorHAnsi"/>
          <w:sz w:val="28"/>
          <w:szCs w:val="28"/>
        </w:rPr>
        <w:sectPr w:rsidR="00FD33C8">
          <w:type w:val="continuous"/>
          <w:pgSz w:w="12240" w:h="15840"/>
          <w:pgMar w:top="1134" w:right="1134" w:bottom="1134" w:left="1134" w:header="720" w:footer="720" w:gutter="0"/>
          <w:pgBorders w:offsetFrom="page">
            <w:top w:val="single" w:sz="2" w:space="24" w:color="auto"/>
            <w:left w:val="single" w:sz="2" w:space="24" w:color="auto"/>
            <w:bottom w:val="single" w:sz="2" w:space="24" w:color="auto"/>
            <w:right w:val="single" w:sz="2" w:space="24" w:color="auto"/>
          </w:pgBorders>
          <w:cols w:space="720"/>
        </w:sectPr>
      </w:pPr>
      <w:r>
        <w:rPr>
          <w:rFonts w:asciiTheme="minorHAnsi" w:hAnsiTheme="minorHAnsi" w:cstheme="minorHAnsi"/>
          <w:sz w:val="28"/>
          <w:szCs w:val="28"/>
        </w:rPr>
        <w:t xml:space="preserve">4. Non-functional Requirements </w:t>
      </w:r>
      <w:r>
        <w:rPr>
          <w:rFonts w:asciiTheme="minorHAnsi" w:hAnsiTheme="minorHAnsi" w:cstheme="minorHAnsi"/>
          <w:sz w:val="28"/>
          <w:szCs w:val="28"/>
        </w:rPr>
        <w:tab/>
        <w:t>5</w:t>
      </w:r>
      <w:r w:rsidR="00FD33C8">
        <w:rPr>
          <w:rFonts w:asciiTheme="minorHAnsi" w:hAnsiTheme="minorHAnsi" w:cstheme="minorHAnsi"/>
          <w:sz w:val="28"/>
          <w:szCs w:val="28"/>
        </w:rPr>
        <w:fldChar w:fldCharType="end"/>
      </w:r>
    </w:p>
    <w:p w:rsidR="00FD33C8" w:rsidRDefault="00FD33C8">
      <w:pPr>
        <w:autoSpaceDE w:val="0"/>
        <w:spacing w:before="100" w:after="100"/>
        <w:rPr>
          <w:rFonts w:asciiTheme="minorHAnsi" w:hAnsiTheme="minorHAnsi" w:cstheme="minorHAnsi"/>
          <w:b/>
          <w:bCs/>
          <w:sz w:val="28"/>
          <w:szCs w:val="28"/>
        </w:rPr>
      </w:pPr>
    </w:p>
    <w:p w:rsidR="00FD33C8" w:rsidRDefault="00E22DB4">
      <w:pPr>
        <w:pStyle w:val="Heading1"/>
        <w:pageBreakBefore/>
        <w:rPr>
          <w:rFonts w:asciiTheme="minorHAnsi" w:hAnsiTheme="minorHAnsi" w:cstheme="minorHAnsi"/>
          <w:sz w:val="28"/>
          <w:szCs w:val="28"/>
        </w:rPr>
      </w:pPr>
      <w:r>
        <w:rPr>
          <w:rFonts w:asciiTheme="minorHAnsi" w:hAnsiTheme="minorHAnsi" w:cstheme="minorHAnsi"/>
          <w:sz w:val="28"/>
          <w:szCs w:val="28"/>
        </w:rPr>
        <w:lastRenderedPageBreak/>
        <w:t xml:space="preserve">1. </w:t>
      </w:r>
      <w:r>
        <w:rPr>
          <w:rFonts w:asciiTheme="minorHAnsi" w:hAnsiTheme="minorHAnsi" w:cstheme="minorHAnsi"/>
          <w:sz w:val="36"/>
          <w:szCs w:val="36"/>
        </w:rPr>
        <w:t>Introduction</w:t>
      </w:r>
    </w:p>
    <w:p w:rsidR="00FD33C8" w:rsidRDefault="00E22DB4">
      <w:pPr>
        <w:pStyle w:val="Heading"/>
        <w:numPr>
          <w:ilvl w:val="1"/>
          <w:numId w:val="2"/>
        </w:numPr>
        <w:ind w:left="930"/>
        <w:rPr>
          <w:rFonts w:asciiTheme="minorHAnsi" w:hAnsiTheme="minorHAnsi" w:cstheme="minorHAnsi"/>
          <w:b/>
          <w:bCs/>
        </w:rPr>
      </w:pPr>
      <w:r>
        <w:rPr>
          <w:rFonts w:asciiTheme="minorHAnsi" w:hAnsiTheme="minorHAnsi" w:cstheme="minorHAnsi"/>
          <w:b/>
          <w:bCs/>
        </w:rPr>
        <w:t>Document Purpose</w:t>
      </w:r>
    </w:p>
    <w:p w:rsidR="00FD33C8" w:rsidRDefault="00E22DB4">
      <w:pPr>
        <w:pStyle w:val="BodyText"/>
        <w:ind w:left="570"/>
        <w:rPr>
          <w:rFonts w:asciiTheme="minorHAnsi" w:hAnsiTheme="minorHAnsi" w:cstheme="minorHAnsi"/>
          <w:sz w:val="28"/>
          <w:szCs w:val="28"/>
        </w:rPr>
      </w:pPr>
      <w:r>
        <w:rPr>
          <w:rFonts w:asciiTheme="minorHAnsi" w:hAnsiTheme="minorHAnsi" w:cstheme="minorHAnsi"/>
          <w:sz w:val="28"/>
          <w:szCs w:val="28"/>
        </w:rPr>
        <w:t xml:space="preserve">This document </w:t>
      </w:r>
      <w:r>
        <w:rPr>
          <w:rFonts w:asciiTheme="minorHAnsi" w:hAnsiTheme="minorHAnsi" w:cstheme="minorHAnsi"/>
          <w:sz w:val="28"/>
          <w:szCs w:val="28"/>
        </w:rPr>
        <w:t xml:space="preserve">communicates the business requirements and </w:t>
      </w:r>
      <w:r w:rsidR="003337A6">
        <w:rPr>
          <w:rFonts w:asciiTheme="minorHAnsi" w:hAnsiTheme="minorHAnsi" w:cstheme="minorHAnsi"/>
          <w:sz w:val="28"/>
          <w:szCs w:val="28"/>
        </w:rPr>
        <w:t>scope for developing Tours and Travels</w:t>
      </w:r>
      <w:r>
        <w:rPr>
          <w:rFonts w:asciiTheme="minorHAnsi" w:hAnsiTheme="minorHAnsi" w:cstheme="minorHAnsi"/>
          <w:sz w:val="28"/>
          <w:szCs w:val="28"/>
        </w:rPr>
        <w:t>. The scope of this document is to define the functional and non functional requirements, business rules and other constraint requirements.</w:t>
      </w:r>
    </w:p>
    <w:p w:rsidR="00FD33C8" w:rsidRDefault="00FD33C8">
      <w:pPr>
        <w:pStyle w:val="BodyText"/>
        <w:ind w:left="930" w:hanging="360"/>
        <w:rPr>
          <w:rFonts w:asciiTheme="minorHAnsi" w:hAnsiTheme="minorHAnsi" w:cstheme="minorHAnsi"/>
          <w:sz w:val="28"/>
          <w:szCs w:val="28"/>
        </w:rPr>
      </w:pPr>
    </w:p>
    <w:p w:rsidR="00FD33C8" w:rsidRDefault="00E22DB4">
      <w:pPr>
        <w:pStyle w:val="Heading"/>
        <w:numPr>
          <w:ilvl w:val="1"/>
          <w:numId w:val="2"/>
        </w:numPr>
        <w:ind w:left="990"/>
        <w:rPr>
          <w:rFonts w:asciiTheme="minorHAnsi" w:hAnsiTheme="minorHAnsi" w:cstheme="minorHAnsi"/>
          <w:b/>
          <w:bCs/>
        </w:rPr>
      </w:pPr>
      <w:r>
        <w:rPr>
          <w:rFonts w:asciiTheme="minorHAnsi" w:hAnsiTheme="minorHAnsi" w:cstheme="minorHAnsi"/>
          <w:b/>
          <w:bCs/>
        </w:rPr>
        <w:t xml:space="preserve"> Project Background</w:t>
      </w:r>
    </w:p>
    <w:p w:rsidR="00FD33C8" w:rsidRDefault="00E22DB4">
      <w:pPr>
        <w:pStyle w:val="ListParagraph"/>
        <w:ind w:left="720"/>
        <w:rPr>
          <w:rFonts w:asciiTheme="minorHAnsi" w:hAnsiTheme="minorHAnsi" w:cstheme="minorHAnsi"/>
          <w:sz w:val="28"/>
          <w:szCs w:val="28"/>
        </w:rPr>
      </w:pPr>
      <w:proofErr w:type="gramStart"/>
      <w:r>
        <w:rPr>
          <w:rFonts w:asciiTheme="minorHAnsi" w:hAnsiTheme="minorHAnsi" w:cstheme="minorHAnsi"/>
          <w:sz w:val="28"/>
          <w:szCs w:val="28"/>
        </w:rPr>
        <w:t>As there is no compu</w:t>
      </w:r>
      <w:r>
        <w:rPr>
          <w:rFonts w:asciiTheme="minorHAnsi" w:hAnsiTheme="minorHAnsi" w:cstheme="minorHAnsi"/>
          <w:sz w:val="28"/>
          <w:szCs w:val="28"/>
        </w:rPr>
        <w:t>terized system available under a single umbrella that will provide services for any tour.</w:t>
      </w:r>
      <w:proofErr w:type="gramEnd"/>
      <w:r>
        <w:rPr>
          <w:rFonts w:asciiTheme="minorHAnsi" w:hAnsiTheme="minorHAnsi" w:cstheme="minorHAnsi"/>
          <w:sz w:val="28"/>
          <w:szCs w:val="28"/>
        </w:rPr>
        <w:t xml:space="preserve"> Online efficient ticket booking, hotel facility, sightseeing during </w:t>
      </w:r>
      <w:proofErr w:type="gramStart"/>
      <w:r>
        <w:rPr>
          <w:rFonts w:asciiTheme="minorHAnsi" w:hAnsiTheme="minorHAnsi" w:cstheme="minorHAnsi"/>
          <w:sz w:val="28"/>
          <w:szCs w:val="28"/>
        </w:rPr>
        <w:t>travel ,</w:t>
      </w:r>
      <w:proofErr w:type="gramEnd"/>
      <w:r>
        <w:rPr>
          <w:rFonts w:asciiTheme="minorHAnsi" w:hAnsiTheme="minorHAnsi" w:cstheme="minorHAnsi"/>
          <w:sz w:val="28"/>
          <w:szCs w:val="28"/>
        </w:rPr>
        <w:t xml:space="preserve"> guides, arranging logistics for luggage, security guarant</w:t>
      </w:r>
      <w:r w:rsidR="008D341B">
        <w:rPr>
          <w:rFonts w:asciiTheme="minorHAnsi" w:hAnsiTheme="minorHAnsi" w:cstheme="minorHAnsi"/>
          <w:sz w:val="28"/>
          <w:szCs w:val="28"/>
        </w:rPr>
        <w:t>ee, car services and managing custom</w:t>
      </w:r>
      <w:r>
        <w:rPr>
          <w:rFonts w:asciiTheme="minorHAnsi" w:hAnsiTheme="minorHAnsi" w:cstheme="minorHAnsi"/>
          <w:sz w:val="28"/>
          <w:szCs w:val="28"/>
        </w:rPr>
        <w:t xml:space="preserve"> tours is not efficiently managed in current scenario.  So in current days tourists has to arrange different services on their own and manage all things separately. This leads to increased in cost as compared to the estimated cost</w:t>
      </w:r>
    </w:p>
    <w:p w:rsidR="00FD33C8" w:rsidRDefault="00FD33C8">
      <w:pPr>
        <w:pStyle w:val="ListParagraph"/>
        <w:ind w:left="720"/>
        <w:rPr>
          <w:rFonts w:asciiTheme="minorHAnsi" w:hAnsiTheme="minorHAnsi" w:cstheme="minorHAnsi"/>
          <w:sz w:val="28"/>
          <w:szCs w:val="28"/>
        </w:rPr>
      </w:pPr>
    </w:p>
    <w:p w:rsidR="008D341B" w:rsidRDefault="008D341B" w:rsidP="008D341B">
      <w:pPr>
        <w:pStyle w:val="ListParagraph"/>
        <w:ind w:left="720"/>
        <w:rPr>
          <w:rFonts w:asciiTheme="minorHAnsi" w:hAnsiTheme="minorHAnsi" w:cstheme="minorHAnsi"/>
          <w:b/>
          <w:bCs/>
          <w:sz w:val="28"/>
        </w:rPr>
      </w:pPr>
      <w:r>
        <w:rPr>
          <w:rFonts w:asciiTheme="minorHAnsi" w:hAnsiTheme="minorHAnsi" w:cstheme="minorHAnsi"/>
          <w:b/>
          <w:bCs/>
          <w:sz w:val="28"/>
        </w:rPr>
        <w:t>1.3 Goals of the Project</w:t>
      </w:r>
      <w:r w:rsidR="00E22DB4" w:rsidRPr="008D341B">
        <w:rPr>
          <w:rFonts w:asciiTheme="minorHAnsi" w:hAnsiTheme="minorHAnsi" w:cstheme="minorHAnsi"/>
          <w:b/>
          <w:bCs/>
          <w:sz w:val="28"/>
        </w:rPr>
        <w:t xml:space="preserve"> </w:t>
      </w:r>
    </w:p>
    <w:p w:rsidR="008D341B" w:rsidRDefault="008D341B" w:rsidP="008D341B">
      <w:pPr>
        <w:pStyle w:val="ListParagraph"/>
        <w:ind w:left="720"/>
        <w:rPr>
          <w:rFonts w:asciiTheme="minorHAnsi" w:hAnsiTheme="minorHAnsi" w:cstheme="minorHAnsi"/>
          <w:b/>
          <w:bCs/>
          <w:sz w:val="28"/>
        </w:rPr>
      </w:pPr>
    </w:p>
    <w:p w:rsidR="00FD33C8" w:rsidRDefault="00E22DB4" w:rsidP="008D341B">
      <w:pPr>
        <w:pStyle w:val="ListParagraph"/>
        <w:ind w:left="720"/>
        <w:rPr>
          <w:rFonts w:asciiTheme="minorHAnsi" w:hAnsiTheme="minorHAnsi" w:cstheme="minorHAnsi"/>
          <w:sz w:val="28"/>
          <w:szCs w:val="28"/>
        </w:rPr>
      </w:pPr>
      <w:r>
        <w:rPr>
          <w:rFonts w:asciiTheme="minorHAnsi" w:hAnsiTheme="minorHAnsi" w:cstheme="minorHAnsi"/>
          <w:sz w:val="28"/>
          <w:szCs w:val="28"/>
        </w:rPr>
        <w:t>The main objective of this project is to</w:t>
      </w:r>
      <w:r w:rsidR="008D341B">
        <w:rPr>
          <w:rFonts w:asciiTheme="minorHAnsi" w:hAnsiTheme="minorHAnsi" w:cstheme="minorHAnsi"/>
          <w:sz w:val="28"/>
          <w:szCs w:val="28"/>
        </w:rPr>
        <w:t xml:space="preserve"> design a website that provides</w:t>
      </w:r>
      <w:r>
        <w:rPr>
          <w:rFonts w:asciiTheme="minorHAnsi" w:hAnsiTheme="minorHAnsi" w:cstheme="minorHAnsi"/>
          <w:sz w:val="28"/>
          <w:szCs w:val="28"/>
        </w:rPr>
        <w:t xml:space="preserve"> </w:t>
      </w:r>
      <w:r w:rsidR="008D341B">
        <w:rPr>
          <w:rFonts w:asciiTheme="minorHAnsi" w:hAnsiTheme="minorHAnsi" w:cstheme="minorHAnsi"/>
          <w:sz w:val="28"/>
          <w:szCs w:val="28"/>
        </w:rPr>
        <w:t>tourists from all over India to book trips with</w:t>
      </w:r>
      <w:r>
        <w:rPr>
          <w:rFonts w:asciiTheme="minorHAnsi" w:hAnsiTheme="minorHAnsi" w:cstheme="minorHAnsi"/>
          <w:sz w:val="28"/>
          <w:szCs w:val="28"/>
        </w:rPr>
        <w:t xml:space="preserve"> </w:t>
      </w:r>
      <w:r>
        <w:rPr>
          <w:rFonts w:asciiTheme="minorHAnsi" w:hAnsiTheme="minorHAnsi" w:cstheme="minorHAnsi"/>
          <w:sz w:val="28"/>
          <w:szCs w:val="28"/>
        </w:rPr>
        <w:t>a high standard of services suitable for individuals seeking relaxing, comfortable and memorable experiences in the tou</w:t>
      </w:r>
      <w:r>
        <w:rPr>
          <w:rFonts w:asciiTheme="minorHAnsi" w:hAnsiTheme="minorHAnsi" w:cstheme="minorHAnsi"/>
          <w:sz w:val="28"/>
          <w:szCs w:val="28"/>
        </w:rPr>
        <w:t>rism industry.</w:t>
      </w:r>
    </w:p>
    <w:p w:rsidR="00FD33C8" w:rsidRDefault="00E22DB4">
      <w:pPr>
        <w:ind w:left="720" w:right="-19"/>
        <w:rPr>
          <w:rFonts w:asciiTheme="minorHAnsi" w:hAnsiTheme="minorHAnsi" w:cstheme="minorHAnsi"/>
          <w:sz w:val="28"/>
          <w:szCs w:val="28"/>
        </w:rPr>
      </w:pPr>
      <w:r>
        <w:rPr>
          <w:rFonts w:asciiTheme="minorHAnsi" w:hAnsiTheme="minorHAnsi" w:cstheme="minorHAnsi"/>
          <w:sz w:val="28"/>
          <w:szCs w:val="28"/>
        </w:rPr>
        <w:t>This website will help to arrange a trip with appropriate packages so that tourists can plan a trip easily with the tour guide.</w:t>
      </w:r>
    </w:p>
    <w:p w:rsidR="00FD33C8" w:rsidRDefault="00E22DB4">
      <w:pPr>
        <w:ind w:left="720" w:right="-19"/>
        <w:rPr>
          <w:rFonts w:ascii="Segoe UI" w:hAnsi="Segoe UI" w:cs="Segoe UI"/>
          <w:sz w:val="22"/>
          <w:szCs w:val="22"/>
        </w:rPr>
      </w:pPr>
      <w:r>
        <w:rPr>
          <w:rFonts w:ascii="Segoe UI" w:hAnsi="Segoe UI" w:cs="Segoe UI"/>
          <w:sz w:val="22"/>
          <w:szCs w:val="22"/>
        </w:rPr>
        <w:t xml:space="preserve">  </w:t>
      </w:r>
    </w:p>
    <w:p w:rsidR="00FD33C8" w:rsidRDefault="00FD33C8">
      <w:pPr>
        <w:pStyle w:val="BodyText"/>
        <w:ind w:left="720"/>
        <w:rPr>
          <w:rFonts w:ascii="Segoe UI" w:hAnsi="Segoe UI" w:cs="Segoe UI"/>
          <w:sz w:val="22"/>
          <w:szCs w:val="22"/>
        </w:rPr>
      </w:pPr>
    </w:p>
    <w:p w:rsidR="00FD33C8" w:rsidRDefault="00FD33C8">
      <w:pPr>
        <w:pStyle w:val="BodyText"/>
        <w:ind w:left="720"/>
        <w:rPr>
          <w:rFonts w:ascii="Segoe UI" w:hAnsi="Segoe UI" w:cs="Segoe UI"/>
          <w:sz w:val="22"/>
          <w:szCs w:val="22"/>
        </w:rPr>
      </w:pPr>
    </w:p>
    <w:p w:rsidR="00FD33C8" w:rsidRDefault="00FD33C8">
      <w:pPr>
        <w:pStyle w:val="BodyText"/>
        <w:ind w:left="720"/>
        <w:rPr>
          <w:rFonts w:ascii="Segoe UI" w:hAnsi="Segoe UI" w:cs="Segoe UI"/>
          <w:sz w:val="22"/>
          <w:szCs w:val="22"/>
        </w:rPr>
      </w:pPr>
    </w:p>
    <w:p w:rsidR="00FD33C8" w:rsidRDefault="00FD33C8">
      <w:pPr>
        <w:pStyle w:val="BodyText"/>
        <w:ind w:left="720"/>
        <w:rPr>
          <w:rFonts w:ascii="Segoe UI" w:hAnsi="Segoe UI" w:cs="Segoe UI"/>
          <w:sz w:val="22"/>
          <w:szCs w:val="22"/>
        </w:rPr>
      </w:pPr>
    </w:p>
    <w:p w:rsidR="00FD33C8" w:rsidRDefault="00FD33C8">
      <w:pPr>
        <w:pStyle w:val="BodyText"/>
        <w:ind w:left="720"/>
        <w:rPr>
          <w:rFonts w:ascii="Segoe UI" w:hAnsi="Segoe UI" w:cs="Segoe UI"/>
          <w:sz w:val="22"/>
          <w:szCs w:val="22"/>
        </w:rPr>
      </w:pPr>
    </w:p>
    <w:p w:rsidR="00FD33C8" w:rsidRDefault="00FD33C8">
      <w:pPr>
        <w:pStyle w:val="BodyText"/>
        <w:ind w:left="720"/>
        <w:rPr>
          <w:rFonts w:ascii="Segoe UI" w:hAnsi="Segoe UI" w:cs="Segoe UI"/>
          <w:sz w:val="22"/>
          <w:szCs w:val="22"/>
        </w:rPr>
      </w:pPr>
    </w:p>
    <w:p w:rsidR="00FD33C8" w:rsidRDefault="00FD33C8">
      <w:pPr>
        <w:pStyle w:val="BodyText"/>
        <w:ind w:left="720"/>
        <w:rPr>
          <w:rFonts w:ascii="Segoe UI" w:hAnsi="Segoe UI" w:cs="Segoe UI"/>
          <w:sz w:val="22"/>
          <w:szCs w:val="22"/>
        </w:rPr>
      </w:pPr>
    </w:p>
    <w:p w:rsidR="00FD33C8" w:rsidRDefault="00FD33C8">
      <w:pPr>
        <w:pStyle w:val="BodyText"/>
        <w:ind w:left="720"/>
        <w:rPr>
          <w:rFonts w:ascii="Segoe UI" w:hAnsi="Segoe UI" w:cs="Segoe UI"/>
          <w:sz w:val="22"/>
          <w:szCs w:val="22"/>
        </w:rPr>
      </w:pPr>
    </w:p>
    <w:p w:rsidR="00FD33C8" w:rsidRDefault="00FD33C8">
      <w:pPr>
        <w:pStyle w:val="BodyText"/>
        <w:rPr>
          <w:rFonts w:ascii="Segoe UI" w:hAnsi="Segoe UI" w:cs="Segoe UI"/>
          <w:sz w:val="22"/>
          <w:szCs w:val="22"/>
        </w:rPr>
      </w:pPr>
    </w:p>
    <w:p w:rsidR="00FD33C8" w:rsidRDefault="00FD33C8">
      <w:pPr>
        <w:pStyle w:val="BodyText"/>
        <w:rPr>
          <w:rFonts w:ascii="Segoe UI" w:hAnsi="Segoe UI" w:cs="Segoe UI"/>
          <w:sz w:val="22"/>
          <w:szCs w:val="22"/>
        </w:rPr>
      </w:pPr>
    </w:p>
    <w:p w:rsidR="00FD33C8" w:rsidRDefault="00FD33C8">
      <w:pPr>
        <w:pStyle w:val="BodyText"/>
        <w:rPr>
          <w:rFonts w:ascii="Segoe UI" w:hAnsi="Segoe UI" w:cs="Segoe UI"/>
          <w:sz w:val="22"/>
          <w:szCs w:val="22"/>
        </w:rPr>
      </w:pPr>
    </w:p>
    <w:p w:rsidR="00FD33C8" w:rsidRDefault="00FD33C8">
      <w:pPr>
        <w:pStyle w:val="BodyText"/>
        <w:rPr>
          <w:rFonts w:ascii="Segoe UI" w:hAnsi="Segoe UI" w:cs="Segoe UI"/>
          <w:sz w:val="22"/>
          <w:szCs w:val="22"/>
        </w:rPr>
      </w:pPr>
    </w:p>
    <w:p w:rsidR="00FD33C8" w:rsidRDefault="00E22DB4">
      <w:pPr>
        <w:pStyle w:val="Heading"/>
        <w:numPr>
          <w:ilvl w:val="1"/>
          <w:numId w:val="2"/>
        </w:numPr>
        <w:ind w:left="990"/>
        <w:rPr>
          <w:b/>
          <w:bCs/>
          <w:sz w:val="36"/>
          <w:szCs w:val="36"/>
        </w:rPr>
      </w:pPr>
      <w:bookmarkStart w:id="0" w:name="_GoBack"/>
      <w:r>
        <w:rPr>
          <w:b/>
          <w:bCs/>
          <w:sz w:val="36"/>
          <w:szCs w:val="36"/>
        </w:rPr>
        <w:t>Custome</w:t>
      </w:r>
      <w:r>
        <w:rPr>
          <w:b/>
          <w:bCs/>
          <w:sz w:val="36"/>
          <w:szCs w:val="36"/>
        </w:rPr>
        <w:t>rs and Stakeholders</w:t>
      </w:r>
    </w:p>
    <w:bookmarkEnd w:id="0"/>
    <w:p w:rsidR="00FD33C8" w:rsidRDefault="00E22DB4">
      <w:pPr>
        <w:pStyle w:val="BodyText"/>
        <w:rPr>
          <w:rFonts w:asciiTheme="minorHAnsi" w:hAnsiTheme="minorHAnsi" w:cstheme="minorHAnsi"/>
          <w:sz w:val="28"/>
          <w:szCs w:val="28"/>
        </w:rPr>
      </w:pPr>
      <w:r>
        <w:rPr>
          <w:rFonts w:asciiTheme="minorHAnsi" w:hAnsiTheme="minorHAnsi" w:cstheme="minorHAnsi"/>
          <w:sz w:val="28"/>
          <w:szCs w:val="28"/>
        </w:rPr>
        <w:t xml:space="preserve">Customers: </w:t>
      </w:r>
    </w:p>
    <w:p w:rsidR="00FD33C8" w:rsidRDefault="00E22DB4">
      <w:pPr>
        <w:pStyle w:val="BodyText"/>
        <w:numPr>
          <w:ilvl w:val="1"/>
          <w:numId w:val="3"/>
        </w:numPr>
        <w:rPr>
          <w:rFonts w:asciiTheme="minorHAnsi" w:hAnsiTheme="minorHAnsi" w:cstheme="minorHAnsi"/>
          <w:sz w:val="28"/>
          <w:szCs w:val="28"/>
        </w:rPr>
      </w:pPr>
      <w:r>
        <w:rPr>
          <w:rFonts w:asciiTheme="minorHAnsi" w:hAnsiTheme="minorHAnsi" w:cstheme="minorHAnsi"/>
          <w:sz w:val="28"/>
          <w:szCs w:val="28"/>
        </w:rPr>
        <w:t>Tourists</w:t>
      </w:r>
    </w:p>
    <w:p w:rsidR="00FD33C8" w:rsidRDefault="00E22DB4">
      <w:pPr>
        <w:pStyle w:val="BodyText"/>
        <w:numPr>
          <w:ilvl w:val="1"/>
          <w:numId w:val="3"/>
        </w:numPr>
        <w:rPr>
          <w:rFonts w:asciiTheme="minorHAnsi" w:hAnsiTheme="minorHAnsi" w:cstheme="minorHAnsi"/>
          <w:sz w:val="28"/>
          <w:szCs w:val="28"/>
        </w:rPr>
      </w:pPr>
      <w:r>
        <w:rPr>
          <w:rFonts w:asciiTheme="minorHAnsi" w:hAnsiTheme="minorHAnsi" w:cstheme="minorHAnsi"/>
          <w:sz w:val="28"/>
          <w:szCs w:val="28"/>
        </w:rPr>
        <w:t>Admin</w:t>
      </w:r>
    </w:p>
    <w:p w:rsidR="00FD33C8" w:rsidRDefault="00E22DB4">
      <w:pPr>
        <w:pStyle w:val="BodyText"/>
        <w:numPr>
          <w:ilvl w:val="1"/>
          <w:numId w:val="3"/>
        </w:numPr>
        <w:rPr>
          <w:rFonts w:asciiTheme="minorHAnsi" w:hAnsiTheme="minorHAnsi" w:cstheme="minorHAnsi"/>
          <w:sz w:val="28"/>
          <w:szCs w:val="28"/>
        </w:rPr>
      </w:pPr>
      <w:r>
        <w:rPr>
          <w:rFonts w:asciiTheme="minorHAnsi" w:hAnsiTheme="minorHAnsi" w:cstheme="minorHAnsi"/>
          <w:sz w:val="28"/>
          <w:szCs w:val="28"/>
        </w:rPr>
        <w:t>Employee</w:t>
      </w:r>
    </w:p>
    <w:p w:rsidR="00FD33C8" w:rsidRDefault="00E22DB4">
      <w:pPr>
        <w:pStyle w:val="BodyText"/>
        <w:rPr>
          <w:rFonts w:asciiTheme="minorHAnsi" w:hAnsiTheme="minorHAnsi" w:cstheme="minorHAnsi"/>
          <w:sz w:val="28"/>
          <w:szCs w:val="28"/>
        </w:rPr>
      </w:pPr>
      <w:r>
        <w:rPr>
          <w:rFonts w:asciiTheme="minorHAnsi" w:hAnsiTheme="minorHAnsi" w:cstheme="minorHAnsi"/>
          <w:sz w:val="28"/>
          <w:szCs w:val="28"/>
        </w:rPr>
        <w:t>Stakeholders:</w:t>
      </w:r>
    </w:p>
    <w:p w:rsidR="00FD33C8" w:rsidRDefault="00E22DB4">
      <w:pPr>
        <w:pStyle w:val="BodyText"/>
        <w:numPr>
          <w:ilvl w:val="1"/>
          <w:numId w:val="4"/>
        </w:numPr>
        <w:rPr>
          <w:rFonts w:asciiTheme="minorHAnsi" w:hAnsiTheme="minorHAnsi" w:cstheme="minorHAnsi"/>
          <w:sz w:val="28"/>
          <w:szCs w:val="28"/>
        </w:rPr>
      </w:pPr>
      <w:r>
        <w:rPr>
          <w:rFonts w:asciiTheme="minorHAnsi" w:hAnsiTheme="minorHAnsi" w:cstheme="minorHAnsi"/>
          <w:sz w:val="28"/>
          <w:szCs w:val="28"/>
        </w:rPr>
        <w:t>Society</w:t>
      </w:r>
    </w:p>
    <w:p w:rsidR="00FD33C8" w:rsidRDefault="00E22DB4">
      <w:pPr>
        <w:pStyle w:val="BodyText"/>
        <w:numPr>
          <w:ilvl w:val="1"/>
          <w:numId w:val="4"/>
        </w:numPr>
        <w:rPr>
          <w:rFonts w:ascii="Segoe UI" w:hAnsi="Segoe UI"/>
          <w:sz w:val="22"/>
          <w:szCs w:val="22"/>
        </w:rPr>
      </w:pPr>
      <w:r>
        <w:rPr>
          <w:rFonts w:asciiTheme="minorHAnsi" w:hAnsiTheme="minorHAnsi" w:cstheme="minorHAnsi"/>
          <w:sz w:val="28"/>
          <w:szCs w:val="28"/>
        </w:rPr>
        <w:t xml:space="preserve">Local </w:t>
      </w:r>
      <w:r>
        <w:rPr>
          <w:rFonts w:asciiTheme="minorHAnsi" w:hAnsiTheme="minorHAnsi" w:cstheme="minorHAnsi"/>
          <w:sz w:val="28"/>
          <w:szCs w:val="28"/>
        </w:rPr>
        <w:t>builders</w:t>
      </w:r>
    </w:p>
    <w:p w:rsidR="00FD33C8" w:rsidRDefault="00FD33C8">
      <w:pPr>
        <w:pStyle w:val="BodyText"/>
        <w:rPr>
          <w:rFonts w:ascii="Segoe UI" w:hAnsi="Segoe UI"/>
          <w:sz w:val="22"/>
          <w:szCs w:val="22"/>
        </w:rPr>
      </w:pPr>
    </w:p>
    <w:p w:rsidR="00FD33C8" w:rsidRDefault="00FD33C8">
      <w:pPr>
        <w:pStyle w:val="BodyText"/>
        <w:rPr>
          <w:rFonts w:ascii="Segoe UI" w:hAnsi="Segoe UI"/>
          <w:sz w:val="22"/>
          <w:szCs w:val="22"/>
        </w:rPr>
      </w:pPr>
    </w:p>
    <w:p w:rsidR="00FD33C8" w:rsidRDefault="00E22DB4">
      <w:pPr>
        <w:pStyle w:val="Heading1"/>
        <w:pageBreakBefore/>
        <w:rPr>
          <w:rFonts w:asciiTheme="minorHAnsi" w:hAnsiTheme="minorHAnsi" w:cstheme="minorHAnsi"/>
          <w:sz w:val="36"/>
          <w:szCs w:val="36"/>
        </w:rPr>
      </w:pPr>
      <w:r>
        <w:rPr>
          <w:rFonts w:asciiTheme="minorHAnsi" w:hAnsiTheme="minorHAnsi" w:cstheme="minorHAnsi"/>
          <w:sz w:val="36"/>
          <w:szCs w:val="36"/>
        </w:rPr>
        <w:lastRenderedPageBreak/>
        <w:t>2. Business Requirements Overview</w:t>
      </w:r>
    </w:p>
    <w:p w:rsidR="00FD33C8" w:rsidRDefault="00FD33C8">
      <w:pPr>
        <w:rPr>
          <w:rFonts w:asciiTheme="minorHAnsi" w:hAnsiTheme="minorHAnsi" w:cstheme="minorHAnsi"/>
          <w:sz w:val="28"/>
          <w:szCs w:val="28"/>
        </w:rPr>
      </w:pPr>
    </w:p>
    <w:p w:rsidR="00FD33C8" w:rsidRDefault="00E22DB4">
      <w:pPr>
        <w:pStyle w:val="ListParagraph"/>
        <w:numPr>
          <w:ilvl w:val="0"/>
          <w:numId w:val="5"/>
        </w:numPr>
        <w:rPr>
          <w:rFonts w:asciiTheme="minorHAnsi" w:hAnsiTheme="minorHAnsi" w:cstheme="minorHAnsi"/>
          <w:sz w:val="28"/>
          <w:szCs w:val="28"/>
        </w:rPr>
      </w:pPr>
      <w:proofErr w:type="gramStart"/>
      <w:r>
        <w:rPr>
          <w:rFonts w:asciiTheme="minorHAnsi" w:hAnsiTheme="minorHAnsi" w:cstheme="minorHAnsi"/>
          <w:sz w:val="28"/>
          <w:szCs w:val="28"/>
        </w:rPr>
        <w:t>Administrator have</w:t>
      </w:r>
      <w:proofErr w:type="gramEnd"/>
      <w:r>
        <w:rPr>
          <w:rFonts w:asciiTheme="minorHAnsi" w:hAnsiTheme="minorHAnsi" w:cstheme="minorHAnsi"/>
          <w:sz w:val="28"/>
          <w:szCs w:val="28"/>
        </w:rPr>
        <w:t xml:space="preserve"> the right to approve the packages and modify them as well.</w:t>
      </w:r>
    </w:p>
    <w:p w:rsidR="00FD33C8" w:rsidRDefault="00FD33C8">
      <w:pPr>
        <w:pStyle w:val="ListParagraph"/>
        <w:ind w:left="720"/>
        <w:rPr>
          <w:rFonts w:asciiTheme="minorHAnsi" w:hAnsiTheme="minorHAnsi" w:cstheme="minorHAnsi"/>
          <w:sz w:val="28"/>
          <w:szCs w:val="28"/>
        </w:rPr>
      </w:pPr>
    </w:p>
    <w:p w:rsidR="00FD33C8" w:rsidRDefault="00E22DB4">
      <w:pPr>
        <w:pStyle w:val="ListParagraph"/>
        <w:numPr>
          <w:ilvl w:val="0"/>
          <w:numId w:val="5"/>
        </w:numPr>
        <w:rPr>
          <w:rFonts w:asciiTheme="minorHAnsi" w:hAnsiTheme="minorHAnsi" w:cstheme="minorHAnsi"/>
          <w:sz w:val="28"/>
          <w:szCs w:val="28"/>
        </w:rPr>
      </w:pPr>
      <w:r>
        <w:rPr>
          <w:rFonts w:asciiTheme="minorHAnsi" w:hAnsiTheme="minorHAnsi" w:cstheme="minorHAnsi"/>
          <w:sz w:val="28"/>
          <w:szCs w:val="28"/>
        </w:rPr>
        <w:t>Administrator can manage employee information.</w:t>
      </w:r>
    </w:p>
    <w:p w:rsidR="00FD33C8" w:rsidRDefault="00FD33C8">
      <w:pPr>
        <w:rPr>
          <w:rFonts w:asciiTheme="minorHAnsi" w:hAnsiTheme="minorHAnsi" w:cstheme="minorHAnsi"/>
          <w:sz w:val="28"/>
          <w:szCs w:val="28"/>
        </w:rPr>
      </w:pPr>
    </w:p>
    <w:p w:rsidR="00FD33C8" w:rsidRDefault="00E22DB4">
      <w:pPr>
        <w:pStyle w:val="ListParagraph"/>
        <w:numPr>
          <w:ilvl w:val="0"/>
          <w:numId w:val="5"/>
        </w:numPr>
        <w:rPr>
          <w:rFonts w:asciiTheme="minorHAnsi" w:hAnsiTheme="minorHAnsi" w:cstheme="minorHAnsi"/>
          <w:sz w:val="28"/>
          <w:szCs w:val="28"/>
        </w:rPr>
      </w:pPr>
      <w:r>
        <w:rPr>
          <w:rFonts w:asciiTheme="minorHAnsi" w:hAnsiTheme="minorHAnsi" w:cstheme="minorHAnsi"/>
          <w:sz w:val="28"/>
          <w:szCs w:val="28"/>
        </w:rPr>
        <w:t>New packages</w:t>
      </w:r>
      <w:r w:rsidR="008D341B">
        <w:rPr>
          <w:rFonts w:asciiTheme="minorHAnsi" w:hAnsiTheme="minorHAnsi" w:cstheme="minorHAnsi"/>
          <w:sz w:val="28"/>
          <w:szCs w:val="28"/>
        </w:rPr>
        <w:t xml:space="preserve"> will be planned by the Manager</w:t>
      </w:r>
      <w:r>
        <w:rPr>
          <w:rFonts w:asciiTheme="minorHAnsi" w:hAnsiTheme="minorHAnsi" w:cstheme="minorHAnsi"/>
          <w:sz w:val="28"/>
          <w:szCs w:val="28"/>
        </w:rPr>
        <w:t xml:space="preserve"> and get it approved by the administrat</w:t>
      </w:r>
      <w:r>
        <w:rPr>
          <w:rFonts w:asciiTheme="minorHAnsi" w:hAnsiTheme="minorHAnsi" w:cstheme="minorHAnsi"/>
          <w:sz w:val="28"/>
          <w:szCs w:val="28"/>
        </w:rPr>
        <w:t>or.</w:t>
      </w:r>
    </w:p>
    <w:p w:rsidR="00FD33C8" w:rsidRDefault="00FD33C8">
      <w:pPr>
        <w:pStyle w:val="ListParagraph"/>
        <w:rPr>
          <w:rFonts w:asciiTheme="minorHAnsi" w:hAnsiTheme="minorHAnsi" w:cstheme="minorHAnsi"/>
          <w:sz w:val="28"/>
          <w:szCs w:val="28"/>
        </w:rPr>
      </w:pPr>
    </w:p>
    <w:p w:rsidR="00FD33C8" w:rsidRDefault="00E22DB4">
      <w:pPr>
        <w:pStyle w:val="ListParagraph"/>
        <w:numPr>
          <w:ilvl w:val="0"/>
          <w:numId w:val="5"/>
        </w:numPr>
        <w:rPr>
          <w:rFonts w:asciiTheme="minorHAnsi" w:hAnsiTheme="minorHAnsi" w:cstheme="minorHAnsi"/>
          <w:sz w:val="28"/>
          <w:szCs w:val="28"/>
        </w:rPr>
      </w:pPr>
      <w:r>
        <w:rPr>
          <w:rFonts w:asciiTheme="minorHAnsi" w:hAnsiTheme="minorHAnsi" w:cstheme="minorHAnsi"/>
          <w:sz w:val="28"/>
          <w:szCs w:val="28"/>
        </w:rPr>
        <w:t>Customers will able to search packages by selecting date and location according to their wish.</w:t>
      </w:r>
    </w:p>
    <w:p w:rsidR="00FD33C8" w:rsidRDefault="00FD33C8">
      <w:pPr>
        <w:pStyle w:val="ListParagraph"/>
        <w:rPr>
          <w:rFonts w:asciiTheme="minorHAnsi" w:hAnsiTheme="minorHAnsi" w:cstheme="minorHAnsi"/>
          <w:sz w:val="28"/>
          <w:szCs w:val="28"/>
        </w:rPr>
      </w:pPr>
    </w:p>
    <w:p w:rsidR="00FD33C8" w:rsidRDefault="00E22DB4">
      <w:pPr>
        <w:pStyle w:val="ListParagraph"/>
        <w:numPr>
          <w:ilvl w:val="0"/>
          <w:numId w:val="5"/>
        </w:numPr>
        <w:rPr>
          <w:rFonts w:asciiTheme="minorHAnsi" w:hAnsiTheme="minorHAnsi" w:cstheme="minorHAnsi"/>
          <w:sz w:val="28"/>
          <w:szCs w:val="28"/>
        </w:rPr>
      </w:pPr>
      <w:r>
        <w:rPr>
          <w:rFonts w:asciiTheme="minorHAnsi" w:hAnsiTheme="minorHAnsi" w:cstheme="minorHAnsi"/>
          <w:sz w:val="28"/>
          <w:szCs w:val="28"/>
        </w:rPr>
        <w:t>Customers can avail facility of customized tour package.</w:t>
      </w:r>
    </w:p>
    <w:p w:rsidR="00FD33C8" w:rsidRDefault="00FD33C8">
      <w:pPr>
        <w:rPr>
          <w:rFonts w:asciiTheme="minorHAnsi" w:hAnsiTheme="minorHAnsi" w:cstheme="minorHAnsi"/>
          <w:sz w:val="28"/>
          <w:szCs w:val="28"/>
        </w:rPr>
      </w:pPr>
    </w:p>
    <w:p w:rsidR="00FD33C8" w:rsidRDefault="00E22DB4">
      <w:pPr>
        <w:pStyle w:val="ListParagraph"/>
        <w:numPr>
          <w:ilvl w:val="0"/>
          <w:numId w:val="5"/>
        </w:numPr>
        <w:rPr>
          <w:rFonts w:asciiTheme="minorHAnsi" w:hAnsiTheme="minorHAnsi" w:cstheme="minorHAnsi"/>
          <w:sz w:val="28"/>
          <w:szCs w:val="28"/>
        </w:rPr>
      </w:pPr>
      <w:r>
        <w:rPr>
          <w:rFonts w:asciiTheme="minorHAnsi" w:hAnsiTheme="minorHAnsi" w:cstheme="minorHAnsi"/>
          <w:sz w:val="28"/>
          <w:szCs w:val="28"/>
        </w:rPr>
        <w:t>Employees can add new planned packages in a system with detailed information.</w:t>
      </w:r>
    </w:p>
    <w:p w:rsidR="00FD33C8" w:rsidRDefault="00FD33C8">
      <w:pPr>
        <w:pStyle w:val="ListParagraph"/>
        <w:ind w:left="720"/>
        <w:rPr>
          <w:rFonts w:asciiTheme="minorHAnsi" w:hAnsiTheme="minorHAnsi" w:cstheme="minorHAnsi"/>
          <w:sz w:val="28"/>
          <w:szCs w:val="28"/>
        </w:rPr>
      </w:pPr>
    </w:p>
    <w:p w:rsidR="00FD33C8" w:rsidRDefault="00E22DB4">
      <w:pPr>
        <w:pStyle w:val="Heading1"/>
        <w:rPr>
          <w:rFonts w:asciiTheme="minorHAnsi" w:hAnsiTheme="minorHAnsi" w:cstheme="minorHAnsi"/>
          <w:sz w:val="28"/>
          <w:szCs w:val="28"/>
        </w:rPr>
      </w:pPr>
      <w:r>
        <w:rPr>
          <w:rFonts w:asciiTheme="minorHAnsi" w:hAnsiTheme="minorHAnsi" w:cstheme="minorHAnsi"/>
          <w:sz w:val="36"/>
          <w:szCs w:val="36"/>
        </w:rPr>
        <w:t xml:space="preserve">3. Functional </w:t>
      </w:r>
      <w:r>
        <w:rPr>
          <w:rFonts w:asciiTheme="minorHAnsi" w:hAnsiTheme="minorHAnsi" w:cstheme="minorHAnsi"/>
          <w:sz w:val="36"/>
          <w:szCs w:val="36"/>
        </w:rPr>
        <w:t>Requirements Overview</w:t>
      </w:r>
    </w:p>
    <w:p w:rsidR="00FD33C8" w:rsidRDefault="00E22DB4">
      <w:pPr>
        <w:pStyle w:val="ListParagraph"/>
        <w:rPr>
          <w:rFonts w:asciiTheme="minorHAnsi" w:hAnsiTheme="minorHAnsi" w:cstheme="minorHAnsi"/>
          <w:sz w:val="28"/>
          <w:szCs w:val="28"/>
        </w:rPr>
      </w:pPr>
      <w:r>
        <w:rPr>
          <w:rFonts w:asciiTheme="minorHAnsi" w:hAnsiTheme="minorHAnsi" w:cstheme="minorHAnsi"/>
          <w:sz w:val="28"/>
          <w:szCs w:val="28"/>
        </w:rPr>
        <w:t xml:space="preserve">The Take </w:t>
      </w:r>
      <w:proofErr w:type="gramStart"/>
      <w:r>
        <w:rPr>
          <w:rFonts w:asciiTheme="minorHAnsi" w:hAnsiTheme="minorHAnsi" w:cstheme="minorHAnsi"/>
          <w:sz w:val="28"/>
          <w:szCs w:val="28"/>
        </w:rPr>
        <w:t>A</w:t>
      </w:r>
      <w:proofErr w:type="gramEnd"/>
      <w:r>
        <w:rPr>
          <w:rFonts w:asciiTheme="minorHAnsi" w:hAnsiTheme="minorHAnsi" w:cstheme="minorHAnsi"/>
          <w:sz w:val="28"/>
          <w:szCs w:val="28"/>
        </w:rPr>
        <w:t xml:space="preserve"> tour consists of three modules described below.</w:t>
      </w:r>
    </w:p>
    <w:p w:rsidR="00FD33C8" w:rsidRDefault="00FD33C8">
      <w:pPr>
        <w:pStyle w:val="ListParagraph"/>
        <w:rPr>
          <w:rFonts w:asciiTheme="minorHAnsi" w:hAnsiTheme="minorHAnsi" w:cstheme="minorHAnsi"/>
          <w:sz w:val="28"/>
          <w:szCs w:val="28"/>
        </w:rPr>
      </w:pPr>
    </w:p>
    <w:p w:rsidR="00FD33C8" w:rsidRDefault="00E22DB4">
      <w:pPr>
        <w:pStyle w:val="ListParagraph"/>
        <w:numPr>
          <w:ilvl w:val="0"/>
          <w:numId w:val="6"/>
        </w:numPr>
        <w:rPr>
          <w:rFonts w:asciiTheme="minorHAnsi" w:hAnsiTheme="minorHAnsi" w:cstheme="minorHAnsi"/>
          <w:sz w:val="28"/>
          <w:szCs w:val="28"/>
        </w:rPr>
      </w:pPr>
      <w:r>
        <w:rPr>
          <w:rFonts w:asciiTheme="minorHAnsi" w:hAnsiTheme="minorHAnsi" w:cstheme="minorHAnsi"/>
          <w:sz w:val="28"/>
          <w:szCs w:val="28"/>
        </w:rPr>
        <w:t>Administrator Module</w:t>
      </w:r>
    </w:p>
    <w:p w:rsidR="00FD33C8" w:rsidRDefault="008D341B">
      <w:pPr>
        <w:pStyle w:val="ListParagraph"/>
        <w:numPr>
          <w:ilvl w:val="0"/>
          <w:numId w:val="6"/>
        </w:numPr>
        <w:rPr>
          <w:rFonts w:asciiTheme="minorHAnsi" w:hAnsiTheme="minorHAnsi" w:cstheme="minorHAnsi"/>
          <w:sz w:val="28"/>
          <w:szCs w:val="28"/>
        </w:rPr>
      </w:pPr>
      <w:r>
        <w:rPr>
          <w:rFonts w:asciiTheme="minorHAnsi" w:hAnsiTheme="minorHAnsi" w:cstheme="minorHAnsi"/>
          <w:sz w:val="28"/>
          <w:szCs w:val="28"/>
        </w:rPr>
        <w:t>Tour Manager</w:t>
      </w:r>
      <w:r w:rsidR="00E22DB4">
        <w:rPr>
          <w:rFonts w:asciiTheme="minorHAnsi" w:hAnsiTheme="minorHAnsi" w:cstheme="minorHAnsi"/>
          <w:sz w:val="28"/>
          <w:szCs w:val="28"/>
        </w:rPr>
        <w:t xml:space="preserve"> Module</w:t>
      </w:r>
    </w:p>
    <w:p w:rsidR="00FD33C8" w:rsidRDefault="008D341B">
      <w:pPr>
        <w:pStyle w:val="ListParagraph"/>
        <w:numPr>
          <w:ilvl w:val="0"/>
          <w:numId w:val="6"/>
        </w:numPr>
        <w:rPr>
          <w:rFonts w:asciiTheme="minorHAnsi" w:hAnsiTheme="minorHAnsi" w:cstheme="minorHAnsi"/>
          <w:sz w:val="28"/>
          <w:szCs w:val="28"/>
        </w:rPr>
      </w:pPr>
      <w:r>
        <w:rPr>
          <w:rFonts w:asciiTheme="minorHAnsi" w:hAnsiTheme="minorHAnsi" w:cstheme="minorHAnsi"/>
          <w:sz w:val="28"/>
          <w:szCs w:val="28"/>
        </w:rPr>
        <w:t>Tourist</w:t>
      </w:r>
      <w:r w:rsidR="00E22DB4">
        <w:rPr>
          <w:rFonts w:asciiTheme="minorHAnsi" w:hAnsiTheme="minorHAnsi" w:cstheme="minorHAnsi"/>
          <w:sz w:val="28"/>
          <w:szCs w:val="28"/>
        </w:rPr>
        <w:t xml:space="preserve"> Module</w:t>
      </w:r>
    </w:p>
    <w:p w:rsidR="00FD33C8" w:rsidRDefault="00FD33C8">
      <w:pPr>
        <w:pStyle w:val="ListParagraph"/>
        <w:rPr>
          <w:rFonts w:asciiTheme="minorHAnsi" w:hAnsiTheme="minorHAnsi" w:cstheme="minorHAnsi"/>
          <w:sz w:val="28"/>
          <w:szCs w:val="28"/>
        </w:rPr>
      </w:pPr>
    </w:p>
    <w:p w:rsidR="00FD33C8" w:rsidRDefault="00E22DB4">
      <w:pPr>
        <w:pStyle w:val="Heading"/>
        <w:ind w:left="990" w:hanging="360"/>
        <w:rPr>
          <w:rFonts w:asciiTheme="minorHAnsi" w:hAnsiTheme="minorHAnsi" w:cstheme="minorHAnsi"/>
          <w:b/>
          <w:bCs/>
        </w:rPr>
      </w:pPr>
      <w:r>
        <w:rPr>
          <w:rFonts w:asciiTheme="minorHAnsi" w:hAnsiTheme="minorHAnsi" w:cstheme="minorHAnsi"/>
          <w:b/>
          <w:bCs/>
        </w:rPr>
        <w:t xml:space="preserve">3.1 </w:t>
      </w:r>
      <w:proofErr w:type="gramStart"/>
      <w:r>
        <w:rPr>
          <w:rFonts w:asciiTheme="minorHAnsi" w:hAnsiTheme="minorHAnsi" w:cstheme="minorHAnsi"/>
          <w:b/>
          <w:bCs/>
        </w:rPr>
        <w:t>Administrator  Module</w:t>
      </w:r>
      <w:proofErr w:type="gramEnd"/>
    </w:p>
    <w:p w:rsidR="00FD33C8" w:rsidRDefault="00FD33C8">
      <w:pPr>
        <w:pStyle w:val="BodyText"/>
        <w:rPr>
          <w:rFonts w:asciiTheme="minorHAnsi" w:hAnsiTheme="minorHAnsi" w:cstheme="minorHAnsi"/>
          <w:sz w:val="28"/>
          <w:szCs w:val="28"/>
        </w:rPr>
      </w:pPr>
    </w:p>
    <w:p w:rsidR="00FD33C8" w:rsidRDefault="00E22DB4">
      <w:pPr>
        <w:pStyle w:val="ListParagraph"/>
        <w:numPr>
          <w:ilvl w:val="0"/>
          <w:numId w:val="5"/>
        </w:numPr>
        <w:ind w:left="1418"/>
        <w:rPr>
          <w:rFonts w:asciiTheme="minorHAnsi" w:hAnsiTheme="minorHAnsi" w:cstheme="minorHAnsi"/>
          <w:sz w:val="28"/>
          <w:szCs w:val="28"/>
        </w:rPr>
      </w:pPr>
      <w:r>
        <w:rPr>
          <w:rFonts w:asciiTheme="minorHAnsi" w:hAnsiTheme="minorHAnsi" w:cstheme="minorHAnsi"/>
          <w:sz w:val="28"/>
          <w:szCs w:val="28"/>
        </w:rPr>
        <w:t xml:space="preserve">Administrator manages all information about </w:t>
      </w:r>
      <w:proofErr w:type="gramStart"/>
      <w:r>
        <w:rPr>
          <w:rFonts w:asciiTheme="minorHAnsi" w:hAnsiTheme="minorHAnsi" w:cstheme="minorHAnsi"/>
          <w:sz w:val="28"/>
          <w:szCs w:val="28"/>
        </w:rPr>
        <w:t>employees</w:t>
      </w:r>
      <w:proofErr w:type="gramEnd"/>
      <w:r>
        <w:rPr>
          <w:rFonts w:asciiTheme="minorHAnsi" w:hAnsiTheme="minorHAnsi" w:cstheme="minorHAnsi"/>
          <w:sz w:val="28"/>
          <w:szCs w:val="28"/>
        </w:rPr>
        <w:t xml:space="preserve"> data.</w:t>
      </w:r>
    </w:p>
    <w:p w:rsidR="00FD33C8" w:rsidRDefault="00FD33C8">
      <w:pPr>
        <w:pStyle w:val="ListParagraph"/>
        <w:rPr>
          <w:rFonts w:asciiTheme="minorHAnsi" w:hAnsiTheme="minorHAnsi" w:cstheme="minorHAnsi"/>
          <w:sz w:val="28"/>
          <w:szCs w:val="28"/>
        </w:rPr>
      </w:pPr>
    </w:p>
    <w:p w:rsidR="00FD33C8" w:rsidRDefault="00E22DB4">
      <w:pPr>
        <w:pStyle w:val="ListParagraph"/>
        <w:numPr>
          <w:ilvl w:val="0"/>
          <w:numId w:val="5"/>
        </w:numPr>
        <w:ind w:left="1418"/>
        <w:rPr>
          <w:rFonts w:asciiTheme="minorHAnsi" w:hAnsiTheme="minorHAnsi" w:cstheme="minorHAnsi"/>
          <w:sz w:val="28"/>
          <w:szCs w:val="28"/>
        </w:rPr>
      </w:pPr>
      <w:proofErr w:type="gramStart"/>
      <w:r>
        <w:rPr>
          <w:rFonts w:asciiTheme="minorHAnsi" w:hAnsiTheme="minorHAnsi" w:cstheme="minorHAnsi"/>
          <w:sz w:val="28"/>
          <w:szCs w:val="28"/>
        </w:rPr>
        <w:t>Administrator have</w:t>
      </w:r>
      <w:proofErr w:type="gramEnd"/>
      <w:r>
        <w:rPr>
          <w:rFonts w:asciiTheme="minorHAnsi" w:hAnsiTheme="minorHAnsi" w:cstheme="minorHAnsi"/>
          <w:sz w:val="28"/>
          <w:szCs w:val="28"/>
        </w:rPr>
        <w:t xml:space="preserve"> the right to </w:t>
      </w:r>
      <w:r>
        <w:rPr>
          <w:rFonts w:asciiTheme="minorHAnsi" w:hAnsiTheme="minorHAnsi" w:cstheme="minorHAnsi"/>
          <w:sz w:val="28"/>
          <w:szCs w:val="28"/>
        </w:rPr>
        <w:t>approve the packages which are planned by employees.</w:t>
      </w:r>
    </w:p>
    <w:p w:rsidR="00FD33C8" w:rsidRDefault="00FD33C8">
      <w:pPr>
        <w:pStyle w:val="ListParagraph"/>
        <w:rPr>
          <w:rFonts w:asciiTheme="minorHAnsi" w:hAnsiTheme="minorHAnsi" w:cstheme="minorHAnsi"/>
          <w:sz w:val="28"/>
          <w:szCs w:val="28"/>
        </w:rPr>
      </w:pPr>
    </w:p>
    <w:p w:rsidR="00FD33C8" w:rsidRDefault="00E22DB4">
      <w:pPr>
        <w:pStyle w:val="ListParagraph"/>
        <w:numPr>
          <w:ilvl w:val="0"/>
          <w:numId w:val="5"/>
        </w:numPr>
        <w:ind w:left="1418"/>
        <w:rPr>
          <w:rFonts w:asciiTheme="minorHAnsi" w:hAnsiTheme="minorHAnsi" w:cstheme="minorHAnsi"/>
          <w:sz w:val="28"/>
          <w:szCs w:val="28"/>
        </w:rPr>
      </w:pPr>
      <w:r>
        <w:rPr>
          <w:rFonts w:asciiTheme="minorHAnsi" w:hAnsiTheme="minorHAnsi" w:cstheme="minorHAnsi"/>
          <w:sz w:val="28"/>
          <w:szCs w:val="28"/>
        </w:rPr>
        <w:t>Administrator can modify the packages if required.</w:t>
      </w:r>
    </w:p>
    <w:p w:rsidR="00FD33C8" w:rsidRDefault="00FD33C8">
      <w:pPr>
        <w:pStyle w:val="ListParagraph"/>
        <w:rPr>
          <w:rFonts w:asciiTheme="minorHAnsi" w:hAnsiTheme="minorHAnsi" w:cstheme="minorHAnsi"/>
          <w:sz w:val="28"/>
          <w:szCs w:val="28"/>
        </w:rPr>
      </w:pPr>
    </w:p>
    <w:p w:rsidR="00FD33C8" w:rsidRDefault="00E22DB4">
      <w:pPr>
        <w:pStyle w:val="ListParagraph"/>
        <w:numPr>
          <w:ilvl w:val="0"/>
          <w:numId w:val="5"/>
        </w:numPr>
        <w:ind w:left="1418"/>
        <w:rPr>
          <w:rFonts w:asciiTheme="minorHAnsi" w:hAnsiTheme="minorHAnsi" w:cstheme="minorHAnsi"/>
          <w:sz w:val="28"/>
          <w:szCs w:val="28"/>
        </w:rPr>
      </w:pPr>
      <w:r>
        <w:rPr>
          <w:rFonts w:asciiTheme="minorHAnsi" w:hAnsiTheme="minorHAnsi" w:cstheme="minorHAnsi"/>
          <w:sz w:val="28"/>
          <w:szCs w:val="28"/>
        </w:rPr>
        <w:t>Administrator can manage the authorization of employees.</w:t>
      </w:r>
    </w:p>
    <w:p w:rsidR="00FD33C8" w:rsidRDefault="00FD33C8">
      <w:pPr>
        <w:pStyle w:val="ListParagraph"/>
        <w:rPr>
          <w:rFonts w:asciiTheme="minorHAnsi" w:hAnsiTheme="minorHAnsi" w:cstheme="minorHAnsi"/>
          <w:sz w:val="28"/>
          <w:szCs w:val="28"/>
        </w:rPr>
      </w:pPr>
    </w:p>
    <w:p w:rsidR="00FD33C8" w:rsidRDefault="00E22DB4">
      <w:pPr>
        <w:pStyle w:val="ListParagraph"/>
        <w:numPr>
          <w:ilvl w:val="0"/>
          <w:numId w:val="5"/>
        </w:numPr>
        <w:ind w:left="1418"/>
        <w:rPr>
          <w:rFonts w:asciiTheme="minorHAnsi" w:hAnsiTheme="minorHAnsi" w:cstheme="minorHAnsi"/>
          <w:sz w:val="28"/>
          <w:szCs w:val="28"/>
        </w:rPr>
      </w:pPr>
      <w:r>
        <w:rPr>
          <w:rFonts w:asciiTheme="minorHAnsi" w:hAnsiTheme="minorHAnsi" w:cstheme="minorHAnsi"/>
          <w:sz w:val="28"/>
          <w:szCs w:val="28"/>
        </w:rPr>
        <w:t>Administrator can track all transactions.</w:t>
      </w:r>
    </w:p>
    <w:p w:rsidR="00FD33C8" w:rsidRDefault="00FD33C8">
      <w:pPr>
        <w:pStyle w:val="ListParagraph"/>
        <w:rPr>
          <w:rFonts w:asciiTheme="minorHAnsi" w:hAnsiTheme="minorHAnsi" w:cstheme="minorHAnsi"/>
          <w:sz w:val="28"/>
          <w:szCs w:val="28"/>
        </w:rPr>
      </w:pPr>
    </w:p>
    <w:p w:rsidR="00FD33C8" w:rsidRDefault="00E22DB4">
      <w:pPr>
        <w:pStyle w:val="ListParagraph"/>
        <w:ind w:left="1418"/>
        <w:rPr>
          <w:rFonts w:asciiTheme="minorHAnsi" w:hAnsiTheme="minorHAnsi" w:cstheme="minorHAnsi"/>
          <w:sz w:val="28"/>
          <w:szCs w:val="28"/>
        </w:rPr>
      </w:pPr>
      <w:r>
        <w:rPr>
          <w:rFonts w:asciiTheme="minorHAnsi" w:hAnsiTheme="minorHAnsi" w:cstheme="minorHAnsi"/>
          <w:sz w:val="28"/>
          <w:szCs w:val="28"/>
        </w:rPr>
        <w:t xml:space="preserve"> </w:t>
      </w:r>
    </w:p>
    <w:p w:rsidR="00FD33C8" w:rsidRDefault="008D341B">
      <w:pPr>
        <w:pStyle w:val="Heading"/>
        <w:ind w:left="990" w:hanging="360"/>
        <w:rPr>
          <w:rFonts w:asciiTheme="minorHAnsi" w:hAnsiTheme="minorHAnsi" w:cstheme="minorHAnsi"/>
          <w:b/>
          <w:bCs/>
        </w:rPr>
      </w:pPr>
      <w:r>
        <w:rPr>
          <w:rFonts w:asciiTheme="minorHAnsi" w:hAnsiTheme="minorHAnsi" w:cstheme="minorHAnsi"/>
          <w:b/>
          <w:bCs/>
        </w:rPr>
        <w:t>3.2 Tour Manager</w:t>
      </w:r>
      <w:r w:rsidR="00E22DB4">
        <w:rPr>
          <w:rFonts w:asciiTheme="minorHAnsi" w:hAnsiTheme="minorHAnsi" w:cstheme="minorHAnsi"/>
          <w:b/>
          <w:bCs/>
        </w:rPr>
        <w:t xml:space="preserve"> Module</w:t>
      </w:r>
    </w:p>
    <w:p w:rsidR="00FD33C8" w:rsidRDefault="008D341B">
      <w:pPr>
        <w:pStyle w:val="ListParagraph"/>
        <w:numPr>
          <w:ilvl w:val="0"/>
          <w:numId w:val="5"/>
        </w:numPr>
        <w:ind w:left="1418"/>
        <w:rPr>
          <w:rFonts w:asciiTheme="minorHAnsi" w:hAnsiTheme="minorHAnsi" w:cstheme="minorHAnsi"/>
          <w:sz w:val="28"/>
          <w:szCs w:val="28"/>
        </w:rPr>
      </w:pPr>
      <w:r>
        <w:rPr>
          <w:rFonts w:asciiTheme="minorHAnsi" w:hAnsiTheme="minorHAnsi" w:cstheme="minorHAnsi"/>
          <w:sz w:val="28"/>
          <w:szCs w:val="28"/>
        </w:rPr>
        <w:t>Manager</w:t>
      </w:r>
      <w:r w:rsidR="00E22DB4">
        <w:rPr>
          <w:rFonts w:asciiTheme="minorHAnsi" w:hAnsiTheme="minorHAnsi" w:cstheme="minorHAnsi"/>
          <w:sz w:val="28"/>
          <w:szCs w:val="28"/>
        </w:rPr>
        <w:t xml:space="preserve"> can add new tour </w:t>
      </w:r>
      <w:r w:rsidR="00E22DB4">
        <w:rPr>
          <w:rFonts w:asciiTheme="minorHAnsi" w:hAnsiTheme="minorHAnsi" w:cstheme="minorHAnsi"/>
          <w:sz w:val="28"/>
          <w:szCs w:val="28"/>
        </w:rPr>
        <w:t>packages.</w:t>
      </w:r>
    </w:p>
    <w:p w:rsidR="00FD33C8" w:rsidRDefault="00FD33C8">
      <w:pPr>
        <w:pStyle w:val="ListParagraph"/>
        <w:ind w:left="1418"/>
        <w:rPr>
          <w:rFonts w:asciiTheme="minorHAnsi" w:hAnsiTheme="minorHAnsi" w:cstheme="minorHAnsi"/>
          <w:sz w:val="28"/>
          <w:szCs w:val="28"/>
        </w:rPr>
      </w:pPr>
    </w:p>
    <w:p w:rsidR="00FD33C8" w:rsidRDefault="008D341B">
      <w:pPr>
        <w:pStyle w:val="ListParagraph"/>
        <w:numPr>
          <w:ilvl w:val="0"/>
          <w:numId w:val="5"/>
        </w:numPr>
        <w:ind w:left="1418"/>
        <w:rPr>
          <w:rFonts w:asciiTheme="minorHAnsi" w:hAnsiTheme="minorHAnsi" w:cstheme="minorHAnsi"/>
          <w:sz w:val="28"/>
          <w:szCs w:val="28"/>
        </w:rPr>
      </w:pPr>
      <w:r>
        <w:rPr>
          <w:rFonts w:asciiTheme="minorHAnsi" w:hAnsiTheme="minorHAnsi" w:cstheme="minorHAnsi"/>
          <w:sz w:val="28"/>
          <w:szCs w:val="28"/>
        </w:rPr>
        <w:t>Manager</w:t>
      </w:r>
      <w:r w:rsidR="00E22DB4">
        <w:rPr>
          <w:rFonts w:asciiTheme="minorHAnsi" w:hAnsiTheme="minorHAnsi" w:cstheme="minorHAnsi"/>
          <w:sz w:val="28"/>
          <w:szCs w:val="28"/>
        </w:rPr>
        <w:t xml:space="preserve"> can track information about a particular tour which is booked by various customers.</w:t>
      </w:r>
    </w:p>
    <w:p w:rsidR="00FD33C8" w:rsidRDefault="00FD33C8">
      <w:pPr>
        <w:rPr>
          <w:rFonts w:asciiTheme="minorHAnsi" w:hAnsiTheme="minorHAnsi" w:cstheme="minorHAnsi"/>
          <w:sz w:val="28"/>
          <w:szCs w:val="28"/>
        </w:rPr>
      </w:pPr>
    </w:p>
    <w:p w:rsidR="00FD33C8" w:rsidRDefault="008D341B">
      <w:pPr>
        <w:pStyle w:val="ListParagraph"/>
        <w:numPr>
          <w:ilvl w:val="0"/>
          <w:numId w:val="5"/>
        </w:numPr>
        <w:ind w:left="1418"/>
        <w:rPr>
          <w:rFonts w:asciiTheme="minorHAnsi" w:hAnsiTheme="minorHAnsi" w:cstheme="minorHAnsi"/>
          <w:sz w:val="28"/>
          <w:szCs w:val="28"/>
        </w:rPr>
      </w:pPr>
      <w:r>
        <w:rPr>
          <w:rFonts w:asciiTheme="minorHAnsi" w:hAnsiTheme="minorHAnsi" w:cstheme="minorHAnsi"/>
          <w:sz w:val="28"/>
          <w:szCs w:val="28"/>
        </w:rPr>
        <w:t>Manager</w:t>
      </w:r>
      <w:r w:rsidR="00E22DB4">
        <w:rPr>
          <w:rFonts w:asciiTheme="minorHAnsi" w:hAnsiTheme="minorHAnsi" w:cstheme="minorHAnsi"/>
          <w:sz w:val="28"/>
          <w:szCs w:val="28"/>
        </w:rPr>
        <w:t xml:space="preserve"> can track the capacity of tourists per trip.</w:t>
      </w:r>
    </w:p>
    <w:p w:rsidR="00FD33C8" w:rsidRDefault="00FD33C8">
      <w:pPr>
        <w:pStyle w:val="ListParagraph"/>
        <w:rPr>
          <w:rFonts w:asciiTheme="minorHAnsi" w:hAnsiTheme="minorHAnsi" w:cstheme="minorHAnsi"/>
          <w:sz w:val="28"/>
          <w:szCs w:val="28"/>
        </w:rPr>
      </w:pPr>
    </w:p>
    <w:p w:rsidR="00FD33C8" w:rsidRDefault="008D341B">
      <w:pPr>
        <w:pStyle w:val="ListParagraph"/>
        <w:numPr>
          <w:ilvl w:val="0"/>
          <w:numId w:val="5"/>
        </w:numPr>
        <w:ind w:left="1418"/>
        <w:rPr>
          <w:rFonts w:asciiTheme="minorHAnsi" w:hAnsiTheme="minorHAnsi" w:cstheme="minorHAnsi"/>
          <w:sz w:val="28"/>
          <w:szCs w:val="28"/>
        </w:rPr>
      </w:pPr>
      <w:r>
        <w:rPr>
          <w:rFonts w:asciiTheme="minorHAnsi" w:hAnsiTheme="minorHAnsi" w:cstheme="minorHAnsi"/>
          <w:sz w:val="28"/>
          <w:szCs w:val="28"/>
        </w:rPr>
        <w:t>Manager</w:t>
      </w:r>
      <w:r w:rsidR="00E22DB4">
        <w:rPr>
          <w:rFonts w:asciiTheme="minorHAnsi" w:hAnsiTheme="minorHAnsi" w:cstheme="minorHAnsi"/>
          <w:sz w:val="28"/>
          <w:szCs w:val="28"/>
        </w:rPr>
        <w:t xml:space="preserve"> can provide support for the complete trip.</w:t>
      </w:r>
    </w:p>
    <w:p w:rsidR="00FD33C8" w:rsidRDefault="00FD33C8">
      <w:pPr>
        <w:pStyle w:val="Heading"/>
        <w:ind w:left="990" w:hanging="360"/>
        <w:rPr>
          <w:rFonts w:asciiTheme="minorHAnsi" w:hAnsiTheme="minorHAnsi" w:cstheme="minorHAnsi"/>
          <w:b/>
          <w:bCs/>
        </w:rPr>
      </w:pPr>
    </w:p>
    <w:p w:rsidR="00FD33C8" w:rsidRDefault="008D341B">
      <w:pPr>
        <w:pStyle w:val="Heading"/>
        <w:ind w:left="990" w:hanging="360"/>
        <w:rPr>
          <w:rFonts w:asciiTheme="minorHAnsi" w:hAnsiTheme="minorHAnsi" w:cstheme="minorHAnsi"/>
          <w:b/>
          <w:bCs/>
        </w:rPr>
      </w:pPr>
      <w:r>
        <w:rPr>
          <w:rFonts w:asciiTheme="minorHAnsi" w:hAnsiTheme="minorHAnsi" w:cstheme="minorHAnsi"/>
          <w:b/>
          <w:bCs/>
        </w:rPr>
        <w:t xml:space="preserve">3.3 </w:t>
      </w:r>
      <w:r w:rsidR="003337A6">
        <w:rPr>
          <w:rFonts w:asciiTheme="minorHAnsi" w:hAnsiTheme="minorHAnsi" w:cstheme="minorHAnsi"/>
          <w:b/>
          <w:bCs/>
        </w:rPr>
        <w:t>Traveler</w:t>
      </w:r>
      <w:r w:rsidR="00E22DB4">
        <w:rPr>
          <w:rFonts w:asciiTheme="minorHAnsi" w:hAnsiTheme="minorHAnsi" w:cstheme="minorHAnsi"/>
          <w:b/>
          <w:bCs/>
        </w:rPr>
        <w:t xml:space="preserve"> Module</w:t>
      </w:r>
    </w:p>
    <w:p w:rsidR="00FD33C8" w:rsidRDefault="00FD33C8">
      <w:pPr>
        <w:pStyle w:val="ListParagraph"/>
        <w:ind w:left="1418"/>
        <w:rPr>
          <w:rFonts w:asciiTheme="minorHAnsi" w:hAnsiTheme="minorHAnsi" w:cstheme="minorHAnsi"/>
          <w:b/>
          <w:bCs/>
          <w:sz w:val="28"/>
          <w:szCs w:val="28"/>
        </w:rPr>
      </w:pPr>
    </w:p>
    <w:p w:rsidR="00FD33C8" w:rsidRDefault="003337A6">
      <w:pPr>
        <w:pStyle w:val="ListParagraph"/>
        <w:numPr>
          <w:ilvl w:val="0"/>
          <w:numId w:val="5"/>
        </w:numPr>
        <w:ind w:left="1418"/>
        <w:rPr>
          <w:rFonts w:asciiTheme="minorHAnsi" w:hAnsiTheme="minorHAnsi" w:cstheme="minorHAnsi"/>
          <w:sz w:val="28"/>
          <w:szCs w:val="28"/>
        </w:rPr>
      </w:pPr>
      <w:r>
        <w:rPr>
          <w:rFonts w:asciiTheme="minorHAnsi" w:hAnsiTheme="minorHAnsi" w:cstheme="minorHAnsi"/>
          <w:sz w:val="28"/>
          <w:szCs w:val="28"/>
        </w:rPr>
        <w:t>Traveler</w:t>
      </w:r>
      <w:r w:rsidR="00E22DB4">
        <w:rPr>
          <w:rFonts w:asciiTheme="minorHAnsi" w:hAnsiTheme="minorHAnsi" w:cstheme="minorHAnsi"/>
          <w:sz w:val="28"/>
          <w:szCs w:val="28"/>
        </w:rPr>
        <w:t xml:space="preserve"> can search</w:t>
      </w:r>
      <w:r w:rsidR="00E22DB4">
        <w:rPr>
          <w:rFonts w:asciiTheme="minorHAnsi" w:hAnsiTheme="minorHAnsi" w:cstheme="minorHAnsi"/>
          <w:sz w:val="28"/>
          <w:szCs w:val="28"/>
        </w:rPr>
        <w:t xml:space="preserve"> for their packages according to the date and location.</w:t>
      </w:r>
    </w:p>
    <w:p w:rsidR="00FD33C8" w:rsidRDefault="00FD33C8">
      <w:pPr>
        <w:pStyle w:val="ListParagraph"/>
        <w:rPr>
          <w:rFonts w:asciiTheme="minorHAnsi" w:hAnsiTheme="minorHAnsi" w:cstheme="minorHAnsi"/>
          <w:sz w:val="28"/>
          <w:szCs w:val="28"/>
        </w:rPr>
      </w:pPr>
    </w:p>
    <w:p w:rsidR="00FD33C8" w:rsidRDefault="003337A6">
      <w:pPr>
        <w:pStyle w:val="ListParagraph"/>
        <w:numPr>
          <w:ilvl w:val="0"/>
          <w:numId w:val="5"/>
        </w:numPr>
        <w:ind w:left="1418"/>
        <w:rPr>
          <w:rFonts w:asciiTheme="minorHAnsi" w:hAnsiTheme="minorHAnsi" w:cstheme="minorHAnsi"/>
          <w:sz w:val="28"/>
          <w:szCs w:val="28"/>
        </w:rPr>
      </w:pPr>
      <w:r>
        <w:rPr>
          <w:rFonts w:asciiTheme="minorHAnsi" w:hAnsiTheme="minorHAnsi" w:cstheme="minorHAnsi"/>
          <w:sz w:val="28"/>
          <w:szCs w:val="28"/>
        </w:rPr>
        <w:t>Traveler</w:t>
      </w:r>
      <w:r w:rsidR="00E22DB4">
        <w:rPr>
          <w:rFonts w:asciiTheme="minorHAnsi" w:hAnsiTheme="minorHAnsi" w:cstheme="minorHAnsi"/>
          <w:sz w:val="28"/>
          <w:szCs w:val="28"/>
        </w:rPr>
        <w:t xml:space="preserve"> can customize tours according to their choice.</w:t>
      </w:r>
    </w:p>
    <w:p w:rsidR="00FD33C8" w:rsidRDefault="00FD33C8">
      <w:pPr>
        <w:pStyle w:val="ListParagraph"/>
        <w:rPr>
          <w:rFonts w:asciiTheme="minorHAnsi" w:hAnsiTheme="minorHAnsi" w:cstheme="minorHAnsi"/>
          <w:sz w:val="28"/>
          <w:szCs w:val="28"/>
        </w:rPr>
      </w:pPr>
    </w:p>
    <w:p w:rsidR="00FD33C8" w:rsidRDefault="003337A6">
      <w:pPr>
        <w:pStyle w:val="ListParagraph"/>
        <w:numPr>
          <w:ilvl w:val="0"/>
          <w:numId w:val="5"/>
        </w:numPr>
        <w:ind w:left="1418"/>
        <w:rPr>
          <w:rFonts w:asciiTheme="minorHAnsi" w:hAnsiTheme="minorHAnsi" w:cstheme="minorHAnsi"/>
          <w:sz w:val="28"/>
          <w:szCs w:val="28"/>
        </w:rPr>
      </w:pPr>
      <w:r>
        <w:rPr>
          <w:rFonts w:asciiTheme="minorHAnsi" w:hAnsiTheme="minorHAnsi" w:cstheme="minorHAnsi"/>
          <w:sz w:val="28"/>
          <w:szCs w:val="28"/>
        </w:rPr>
        <w:t>Traveler</w:t>
      </w:r>
      <w:r w:rsidR="00E22DB4">
        <w:rPr>
          <w:rFonts w:asciiTheme="minorHAnsi" w:hAnsiTheme="minorHAnsi" w:cstheme="minorHAnsi"/>
          <w:sz w:val="28"/>
          <w:szCs w:val="28"/>
        </w:rPr>
        <w:t xml:space="preserve"> can view and manage their profile.</w:t>
      </w:r>
    </w:p>
    <w:p w:rsidR="00FD33C8" w:rsidRDefault="00FD33C8">
      <w:pPr>
        <w:pStyle w:val="ListParagraph"/>
        <w:rPr>
          <w:rFonts w:asciiTheme="minorHAnsi" w:hAnsiTheme="minorHAnsi" w:cstheme="minorHAnsi"/>
          <w:sz w:val="28"/>
          <w:szCs w:val="28"/>
        </w:rPr>
      </w:pPr>
    </w:p>
    <w:p w:rsidR="00FD33C8" w:rsidRDefault="003337A6">
      <w:pPr>
        <w:pStyle w:val="ListParagraph"/>
        <w:numPr>
          <w:ilvl w:val="0"/>
          <w:numId w:val="5"/>
        </w:numPr>
        <w:ind w:left="1418"/>
        <w:rPr>
          <w:rFonts w:asciiTheme="minorHAnsi" w:hAnsiTheme="minorHAnsi" w:cstheme="minorHAnsi"/>
          <w:sz w:val="28"/>
          <w:szCs w:val="28"/>
        </w:rPr>
      </w:pPr>
      <w:r>
        <w:rPr>
          <w:rFonts w:asciiTheme="minorHAnsi" w:hAnsiTheme="minorHAnsi" w:cstheme="minorHAnsi"/>
          <w:sz w:val="28"/>
          <w:szCs w:val="28"/>
        </w:rPr>
        <w:t>Traveler</w:t>
      </w:r>
      <w:r w:rsidR="00E22DB4">
        <w:rPr>
          <w:rFonts w:asciiTheme="minorHAnsi" w:hAnsiTheme="minorHAnsi" w:cstheme="minorHAnsi"/>
          <w:sz w:val="28"/>
          <w:szCs w:val="28"/>
        </w:rPr>
        <w:t xml:space="preserve"> can book and track details of the booked trip.</w:t>
      </w:r>
    </w:p>
    <w:p w:rsidR="00FD33C8" w:rsidRDefault="00FD33C8">
      <w:pPr>
        <w:pStyle w:val="ListParagraph"/>
        <w:rPr>
          <w:rFonts w:asciiTheme="minorHAnsi" w:hAnsiTheme="minorHAnsi" w:cstheme="minorHAnsi"/>
          <w:sz w:val="28"/>
          <w:szCs w:val="28"/>
        </w:rPr>
      </w:pPr>
    </w:p>
    <w:p w:rsidR="00FD33C8" w:rsidRDefault="003337A6">
      <w:pPr>
        <w:pStyle w:val="ListParagraph"/>
        <w:numPr>
          <w:ilvl w:val="0"/>
          <w:numId w:val="5"/>
        </w:numPr>
        <w:ind w:left="1418"/>
        <w:rPr>
          <w:rFonts w:asciiTheme="minorHAnsi" w:hAnsiTheme="minorHAnsi" w:cstheme="minorHAnsi"/>
          <w:sz w:val="28"/>
          <w:szCs w:val="28"/>
        </w:rPr>
      </w:pPr>
      <w:r>
        <w:rPr>
          <w:rFonts w:asciiTheme="minorHAnsi" w:hAnsiTheme="minorHAnsi" w:cstheme="minorHAnsi"/>
          <w:sz w:val="28"/>
          <w:szCs w:val="28"/>
        </w:rPr>
        <w:t>Traveler</w:t>
      </w:r>
      <w:r w:rsidR="00E22DB4">
        <w:rPr>
          <w:rFonts w:asciiTheme="minorHAnsi" w:hAnsiTheme="minorHAnsi" w:cstheme="minorHAnsi"/>
          <w:sz w:val="28"/>
          <w:szCs w:val="28"/>
        </w:rPr>
        <w:t xml:space="preserve"> can enquire about details of </w:t>
      </w:r>
      <w:r w:rsidR="00E22DB4">
        <w:rPr>
          <w:rFonts w:asciiTheme="minorHAnsi" w:hAnsiTheme="minorHAnsi" w:cstheme="minorHAnsi"/>
          <w:sz w:val="28"/>
          <w:szCs w:val="28"/>
        </w:rPr>
        <w:t>the trip.</w:t>
      </w:r>
    </w:p>
    <w:p w:rsidR="00FD33C8" w:rsidRDefault="00FD33C8">
      <w:pPr>
        <w:pStyle w:val="ListParagraph"/>
        <w:rPr>
          <w:rFonts w:asciiTheme="minorHAnsi" w:hAnsiTheme="minorHAnsi" w:cstheme="minorHAnsi"/>
          <w:sz w:val="28"/>
          <w:szCs w:val="28"/>
        </w:rPr>
      </w:pPr>
    </w:p>
    <w:p w:rsidR="00FD33C8" w:rsidRDefault="003337A6">
      <w:pPr>
        <w:pStyle w:val="ListParagraph"/>
        <w:numPr>
          <w:ilvl w:val="0"/>
          <w:numId w:val="5"/>
        </w:numPr>
        <w:ind w:left="1418"/>
        <w:rPr>
          <w:rFonts w:asciiTheme="minorHAnsi" w:hAnsiTheme="minorHAnsi" w:cstheme="minorHAnsi"/>
          <w:sz w:val="28"/>
          <w:szCs w:val="28"/>
        </w:rPr>
      </w:pPr>
      <w:r>
        <w:rPr>
          <w:rFonts w:asciiTheme="minorHAnsi" w:hAnsiTheme="minorHAnsi" w:cstheme="minorHAnsi"/>
          <w:sz w:val="28"/>
          <w:szCs w:val="28"/>
        </w:rPr>
        <w:t>Traveler</w:t>
      </w:r>
      <w:r w:rsidR="00E22DB4">
        <w:rPr>
          <w:rFonts w:asciiTheme="minorHAnsi" w:hAnsiTheme="minorHAnsi" w:cstheme="minorHAnsi"/>
          <w:sz w:val="28"/>
          <w:szCs w:val="28"/>
        </w:rPr>
        <w:t xml:space="preserve"> can send the feedback.</w:t>
      </w:r>
    </w:p>
    <w:p w:rsidR="00FD33C8" w:rsidRDefault="00FD33C8">
      <w:pPr>
        <w:pStyle w:val="ListParagraph"/>
        <w:rPr>
          <w:rFonts w:asciiTheme="minorHAnsi" w:hAnsiTheme="minorHAnsi" w:cstheme="minorHAnsi"/>
          <w:sz w:val="28"/>
          <w:szCs w:val="28"/>
        </w:rPr>
      </w:pPr>
    </w:p>
    <w:p w:rsidR="00FD33C8" w:rsidRDefault="00FD33C8">
      <w:pPr>
        <w:pStyle w:val="ListParagraph"/>
        <w:rPr>
          <w:rFonts w:asciiTheme="minorHAnsi" w:hAnsiTheme="minorHAnsi" w:cstheme="minorHAnsi"/>
          <w:sz w:val="28"/>
          <w:szCs w:val="28"/>
        </w:rPr>
      </w:pPr>
    </w:p>
    <w:p w:rsidR="00FD33C8" w:rsidRDefault="00FD33C8">
      <w:pPr>
        <w:pStyle w:val="ListParagraph"/>
        <w:rPr>
          <w:rFonts w:asciiTheme="minorHAnsi" w:hAnsiTheme="minorHAnsi" w:cstheme="minorHAnsi"/>
          <w:sz w:val="28"/>
          <w:szCs w:val="28"/>
        </w:rPr>
      </w:pPr>
    </w:p>
    <w:p w:rsidR="00FD33C8" w:rsidRDefault="00FD33C8">
      <w:pPr>
        <w:pStyle w:val="ListParagraph"/>
        <w:rPr>
          <w:rFonts w:asciiTheme="minorHAnsi" w:hAnsiTheme="minorHAnsi" w:cstheme="minorHAnsi"/>
          <w:sz w:val="28"/>
          <w:szCs w:val="28"/>
        </w:rPr>
      </w:pPr>
    </w:p>
    <w:p w:rsidR="00FD33C8" w:rsidRDefault="00FD33C8">
      <w:pPr>
        <w:pStyle w:val="ListParagraph"/>
        <w:rPr>
          <w:rFonts w:asciiTheme="minorHAnsi" w:hAnsiTheme="minorHAnsi" w:cstheme="minorHAnsi"/>
          <w:sz w:val="28"/>
          <w:szCs w:val="28"/>
        </w:rPr>
      </w:pPr>
    </w:p>
    <w:p w:rsidR="00FD33C8" w:rsidRDefault="00FD33C8">
      <w:pPr>
        <w:pStyle w:val="ListParagraph"/>
        <w:rPr>
          <w:rFonts w:asciiTheme="minorHAnsi" w:hAnsiTheme="minorHAnsi" w:cstheme="minorHAnsi"/>
          <w:sz w:val="28"/>
          <w:szCs w:val="28"/>
        </w:rPr>
      </w:pPr>
    </w:p>
    <w:p w:rsidR="00FD33C8" w:rsidRDefault="00FD33C8">
      <w:pPr>
        <w:pStyle w:val="ListParagraph"/>
        <w:rPr>
          <w:rFonts w:asciiTheme="minorHAnsi" w:hAnsiTheme="minorHAnsi" w:cstheme="minorHAnsi"/>
          <w:sz w:val="28"/>
          <w:szCs w:val="28"/>
        </w:rPr>
      </w:pPr>
    </w:p>
    <w:p w:rsidR="00FD33C8" w:rsidRDefault="00FD33C8">
      <w:pPr>
        <w:pStyle w:val="ListParagraph"/>
        <w:rPr>
          <w:rFonts w:asciiTheme="minorHAnsi" w:hAnsiTheme="minorHAnsi" w:cstheme="minorHAnsi"/>
          <w:sz w:val="28"/>
          <w:szCs w:val="28"/>
        </w:rPr>
      </w:pPr>
    </w:p>
    <w:p w:rsidR="00FD33C8" w:rsidRDefault="00E22DB4">
      <w:pPr>
        <w:pStyle w:val="Heading1"/>
        <w:ind w:left="0" w:firstLine="0"/>
        <w:rPr>
          <w:rFonts w:asciiTheme="minorHAnsi" w:hAnsiTheme="minorHAnsi" w:cstheme="minorHAnsi"/>
          <w:sz w:val="28"/>
          <w:szCs w:val="28"/>
        </w:rPr>
      </w:pPr>
      <w:r>
        <w:rPr>
          <w:rFonts w:asciiTheme="minorHAnsi" w:hAnsiTheme="minorHAnsi" w:cstheme="minorHAnsi"/>
          <w:sz w:val="36"/>
          <w:szCs w:val="36"/>
        </w:rPr>
        <w:lastRenderedPageBreak/>
        <w:t>4.</w:t>
      </w:r>
      <w:r>
        <w:rPr>
          <w:rFonts w:asciiTheme="minorHAnsi" w:hAnsiTheme="minorHAnsi" w:cstheme="minorHAnsi"/>
          <w:sz w:val="28"/>
          <w:szCs w:val="28"/>
        </w:rPr>
        <w:t xml:space="preserve"> </w:t>
      </w:r>
      <w:r>
        <w:rPr>
          <w:rFonts w:asciiTheme="minorHAnsi" w:hAnsiTheme="minorHAnsi" w:cstheme="minorHAnsi"/>
          <w:sz w:val="36"/>
          <w:szCs w:val="36"/>
        </w:rPr>
        <w:t>Non-functional Requirements</w:t>
      </w:r>
      <w:r>
        <w:rPr>
          <w:rFonts w:asciiTheme="minorHAnsi" w:hAnsiTheme="minorHAnsi" w:cstheme="minorHAnsi"/>
          <w:sz w:val="28"/>
          <w:szCs w:val="28"/>
        </w:rPr>
        <w:t xml:space="preserve"> </w:t>
      </w:r>
    </w:p>
    <w:p w:rsidR="00FD33C8" w:rsidRDefault="00E22DB4">
      <w:pPr>
        <w:pStyle w:val="BodyText"/>
        <w:numPr>
          <w:ilvl w:val="0"/>
          <w:numId w:val="7"/>
        </w:numPr>
        <w:rPr>
          <w:rFonts w:asciiTheme="minorHAnsi" w:hAnsiTheme="minorHAnsi" w:cstheme="minorHAnsi"/>
          <w:sz w:val="28"/>
          <w:szCs w:val="28"/>
        </w:rPr>
      </w:pPr>
      <w:r>
        <w:rPr>
          <w:rFonts w:asciiTheme="minorHAnsi" w:hAnsiTheme="minorHAnsi" w:cstheme="minorHAnsi"/>
          <w:sz w:val="28"/>
          <w:szCs w:val="28"/>
        </w:rPr>
        <w:t>The website should use a decent look, feel and color.</w:t>
      </w:r>
    </w:p>
    <w:p w:rsidR="00FD33C8" w:rsidRDefault="00E22DB4">
      <w:pPr>
        <w:pStyle w:val="BodyText"/>
        <w:numPr>
          <w:ilvl w:val="0"/>
          <w:numId w:val="7"/>
        </w:numPr>
        <w:rPr>
          <w:rFonts w:asciiTheme="minorHAnsi" w:hAnsiTheme="minorHAnsi" w:cstheme="minorHAnsi"/>
          <w:sz w:val="28"/>
          <w:szCs w:val="28"/>
        </w:rPr>
      </w:pPr>
      <w:r>
        <w:rPr>
          <w:rFonts w:asciiTheme="minorHAnsi" w:hAnsiTheme="minorHAnsi" w:cstheme="minorHAnsi"/>
          <w:sz w:val="28"/>
          <w:szCs w:val="28"/>
        </w:rPr>
        <w:t xml:space="preserve">Users will not have limitations for accessing the application through the Internet. The portal being an internet </w:t>
      </w:r>
      <w:r>
        <w:rPr>
          <w:rFonts w:asciiTheme="minorHAnsi" w:hAnsiTheme="minorHAnsi" w:cstheme="minorHAnsi"/>
          <w:sz w:val="28"/>
          <w:szCs w:val="28"/>
        </w:rPr>
        <w:t>application, customer will get support anytime on the website.</w:t>
      </w:r>
    </w:p>
    <w:p w:rsidR="00FD33C8" w:rsidRDefault="00E22DB4">
      <w:pPr>
        <w:pStyle w:val="BodyText"/>
        <w:numPr>
          <w:ilvl w:val="0"/>
          <w:numId w:val="7"/>
        </w:numPr>
        <w:rPr>
          <w:rFonts w:asciiTheme="minorHAnsi" w:hAnsiTheme="minorHAnsi" w:cstheme="minorHAnsi"/>
          <w:sz w:val="28"/>
          <w:szCs w:val="28"/>
        </w:rPr>
      </w:pPr>
      <w:r>
        <w:rPr>
          <w:rFonts w:asciiTheme="minorHAnsi" w:hAnsiTheme="minorHAnsi" w:cstheme="minorHAnsi"/>
          <w:sz w:val="28"/>
          <w:szCs w:val="28"/>
        </w:rPr>
        <w:t>Being a public website, the site must follow general usability guidelines for menus, navigation, colors, links and other actions provided on the screens.</w:t>
      </w:r>
    </w:p>
    <w:p w:rsidR="00FD33C8" w:rsidRDefault="00E22DB4">
      <w:pPr>
        <w:pStyle w:val="BodyText"/>
        <w:numPr>
          <w:ilvl w:val="0"/>
          <w:numId w:val="7"/>
        </w:numPr>
        <w:rPr>
          <w:rFonts w:asciiTheme="minorHAnsi" w:hAnsiTheme="minorHAnsi" w:cstheme="minorHAnsi"/>
          <w:sz w:val="28"/>
          <w:szCs w:val="28"/>
        </w:rPr>
      </w:pPr>
      <w:r>
        <w:rPr>
          <w:rFonts w:asciiTheme="minorHAnsi" w:hAnsiTheme="minorHAnsi" w:cstheme="minorHAnsi"/>
          <w:sz w:val="28"/>
          <w:szCs w:val="28"/>
        </w:rPr>
        <w:t>The system should be designed in such a</w:t>
      </w:r>
      <w:r>
        <w:rPr>
          <w:rFonts w:asciiTheme="minorHAnsi" w:hAnsiTheme="minorHAnsi" w:cstheme="minorHAnsi"/>
          <w:sz w:val="28"/>
          <w:szCs w:val="28"/>
        </w:rPr>
        <w:t xml:space="preserve"> manner that customer can book tour easily with tour guide support.</w:t>
      </w:r>
    </w:p>
    <w:p w:rsidR="00FD33C8" w:rsidRDefault="00E22DB4">
      <w:pPr>
        <w:pStyle w:val="BodyText"/>
        <w:numPr>
          <w:ilvl w:val="0"/>
          <w:numId w:val="7"/>
        </w:numPr>
        <w:rPr>
          <w:rFonts w:asciiTheme="minorHAnsi" w:hAnsiTheme="minorHAnsi" w:cstheme="minorHAnsi"/>
          <w:sz w:val="28"/>
          <w:szCs w:val="28"/>
        </w:rPr>
      </w:pPr>
      <w:r>
        <w:rPr>
          <w:rFonts w:asciiTheme="minorHAnsi" w:hAnsiTheme="minorHAnsi" w:cstheme="minorHAnsi"/>
          <w:sz w:val="28"/>
          <w:szCs w:val="28"/>
        </w:rPr>
        <w:t>Website will suggest to customers about the location through the images.</w:t>
      </w:r>
    </w:p>
    <w:p w:rsidR="00FD33C8" w:rsidRDefault="00FD33C8">
      <w:pPr>
        <w:pStyle w:val="BodyText"/>
        <w:rPr>
          <w:rFonts w:asciiTheme="minorHAnsi" w:hAnsiTheme="minorHAnsi" w:cstheme="minorHAnsi"/>
          <w:sz w:val="28"/>
          <w:szCs w:val="28"/>
        </w:rPr>
      </w:pPr>
    </w:p>
    <w:sectPr w:rsidR="00FD33C8" w:rsidSect="00FD33C8">
      <w:type w:val="continuous"/>
      <w:pgSz w:w="12240" w:h="15840"/>
      <w:pgMar w:top="1134" w:right="1134" w:bottom="1134" w:left="1134" w:header="720" w:footer="0" w:gutter="0"/>
      <w:pgBorders w:offsetFrom="page">
        <w:top w:val="single" w:sz="2" w:space="24" w:color="auto"/>
        <w:left w:val="single" w:sz="2" w:space="24" w:color="auto"/>
        <w:bottom w:val="single" w:sz="2" w:space="24" w:color="auto"/>
        <w:right w:val="single" w:sz="2" w:space="24" w:color="auto"/>
      </w:pgBorders>
      <w:cols w:space="720"/>
      <w:formProt w:val="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2DB4" w:rsidRDefault="00E22DB4" w:rsidP="00FD33C8">
      <w:r>
        <w:separator/>
      </w:r>
    </w:p>
  </w:endnote>
  <w:endnote w:type="continuationSeparator" w:id="0">
    <w:p w:rsidR="00E22DB4" w:rsidRDefault="00E22DB4" w:rsidP="00FD33C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0"/>
    <w:family w:val="auto"/>
    <w:pitch w:val="default"/>
    <w:sig w:usb0="00000000" w:usb1="00000000" w:usb2="00000000" w:usb3="00000000" w:csb0="00000000" w:csb1="00000000"/>
  </w:font>
  <w:font w:name="SimSun">
    <w:altName w:val="宋体"/>
    <w:panose1 w:val="02010600030101010101"/>
    <w:charset w:val="86"/>
    <w:family w:val="auto"/>
    <w:pitch w:val="variable"/>
    <w:sig w:usb0="000002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3921179"/>
      <w:docPartObj>
        <w:docPartGallery w:val="AutoText"/>
      </w:docPartObj>
    </w:sdtPr>
    <w:sdtContent>
      <w:p w:rsidR="00FD33C8" w:rsidRDefault="00FD33C8">
        <w:pPr>
          <w:pStyle w:val="Footer"/>
          <w:jc w:val="center"/>
        </w:pPr>
        <w:r>
          <w:fldChar w:fldCharType="begin"/>
        </w:r>
        <w:r w:rsidR="00E22DB4">
          <w:instrText xml:space="preserve"> PAGE   \* MERGEFORMAT </w:instrText>
        </w:r>
        <w:r>
          <w:fldChar w:fldCharType="separate"/>
        </w:r>
        <w:r w:rsidR="003337A6">
          <w:rPr>
            <w:noProof/>
          </w:rPr>
          <w:t>7</w:t>
        </w:r>
        <w:r>
          <w:fldChar w:fldCharType="end"/>
        </w:r>
      </w:p>
    </w:sdtContent>
  </w:sdt>
  <w:p w:rsidR="00FD33C8" w:rsidRDefault="00FD33C8">
    <w:pPr>
      <w:pStyle w:val="Footer"/>
      <w:spacing w:after="100" w:afterAutospacing="1"/>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2DB4" w:rsidRDefault="00E22DB4" w:rsidP="00FD33C8">
      <w:r>
        <w:separator/>
      </w:r>
    </w:p>
  </w:footnote>
  <w:footnote w:type="continuationSeparator" w:id="0">
    <w:p w:rsidR="00E22DB4" w:rsidRDefault="00E22DB4" w:rsidP="00FD33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3C8" w:rsidRDefault="00FD33C8">
    <w:pPr>
      <w:pStyle w:val="Header"/>
      <w:ind w:left="-227" w:right="-397"/>
    </w:pPr>
    <w:r w:rsidRPr="00FD33C8">
      <w:rPr>
        <w:rFonts w:ascii="Trebuchet MS" w:hAnsi="Trebuchet MS"/>
        <w:sz w:val="20"/>
      </w:rPr>
      <w:pict>
        <v:line id="_x0000_s1026" style="position:absolute;left:0;text-align:left;z-index:251659264" from="-10.75pt,10.4pt" to="515.7pt,11.45pt" o:gfxdata="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hnP3IdcAAAAKAQAADwAAAAAAAAABACAAAAAiAAAAZHJz&#10;L2Rvd25yZXYueG1sUEsBAhQAFAAAAAgAh07iQO2my1TMAQAAoQMAAA4AAAAAAAAAAQAgAAAAJgEA&#10;AGRycy9lMm9Eb2MueG1sUEsFBgAAAAAGAAYAWQEAAGQFAAAAAA==&#10;" strokecolor="black [3213]"/>
      </w:pict>
    </w:r>
    <w:r w:rsidR="008D341B">
      <w:rPr>
        <w:rFonts w:ascii="Trebuchet MS" w:hAnsi="Trebuchet MS"/>
        <w:sz w:val="20"/>
      </w:rPr>
      <w:t>KNOW-IT</w:t>
    </w:r>
    <w:r w:rsidR="008D341B">
      <w:rPr>
        <w:rFonts w:ascii="Trebuchet MS" w:hAnsi="Trebuchet MS"/>
        <w:sz w:val="20"/>
      </w:rPr>
      <w:tab/>
    </w:r>
    <w:r w:rsidR="008D341B">
      <w:rPr>
        <w:rFonts w:ascii="Trebuchet MS" w:hAnsi="Trebuchet MS"/>
        <w:sz w:val="20"/>
      </w:rPr>
      <w:tab/>
      <w:t xml:space="preserve">           Tours and Travels</w:t>
    </w:r>
  </w:p>
  <w:p w:rsidR="00FD33C8" w:rsidRDefault="00FD33C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left" w:pos="432"/>
        </w:tabs>
        <w:ind w:left="432" w:hanging="432"/>
      </w:pPr>
    </w:lvl>
    <w:lvl w:ilvl="1">
      <w:start w:val="1"/>
      <w:numFmt w:val="none"/>
      <w:pStyle w:val="Heading2"/>
      <w:suff w:val="nothing"/>
      <w:lvlText w:val=""/>
      <w:lvlJc w:val="left"/>
      <w:pPr>
        <w:tabs>
          <w:tab w:val="left" w:pos="576"/>
        </w:tabs>
        <w:ind w:left="576" w:hanging="576"/>
      </w:pPr>
    </w:lvl>
    <w:lvl w:ilvl="2">
      <w:start w:val="1"/>
      <w:numFmt w:val="none"/>
      <w:pStyle w:val="Heading3"/>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abstractNum w:abstractNumId="1">
    <w:nsid w:val="00000002"/>
    <w:multiLevelType w:val="multilevel"/>
    <w:tmpl w:val="00000002"/>
    <w:lvl w:ilvl="0">
      <w:start w:val="1"/>
      <w:numFmt w:val="bullet"/>
      <w:lvlText w:val=""/>
      <w:lvlJc w:val="left"/>
      <w:pPr>
        <w:tabs>
          <w:tab w:val="left" w:pos="0"/>
        </w:tabs>
        <w:ind w:left="720" w:hanging="360"/>
      </w:pPr>
      <w:rPr>
        <w:rFonts w:ascii="Symbol" w:hAnsi="Symbol"/>
      </w:rPr>
    </w:lvl>
    <w:lvl w:ilvl="1">
      <w:start w:val="1"/>
      <w:numFmt w:val="bullet"/>
      <w:lvlText w:val=""/>
      <w:lvlJc w:val="left"/>
      <w:pPr>
        <w:tabs>
          <w:tab w:val="left" w:pos="0"/>
        </w:tabs>
        <w:ind w:left="1440" w:hanging="360"/>
      </w:pPr>
      <w:rPr>
        <w:rFonts w:ascii="Wingdings" w:hAnsi="Wingdings"/>
      </w:rPr>
    </w:lvl>
    <w:lvl w:ilvl="2">
      <w:start w:val="1"/>
      <w:numFmt w:val="bullet"/>
      <w:lvlText w:val=""/>
      <w:lvlJc w:val="left"/>
      <w:pPr>
        <w:tabs>
          <w:tab w:val="left" w:pos="0"/>
        </w:tabs>
        <w:ind w:left="2160" w:hanging="360"/>
      </w:pPr>
      <w:rPr>
        <w:rFonts w:ascii="Wingdings" w:hAnsi="Wingdings"/>
      </w:rPr>
    </w:lvl>
    <w:lvl w:ilvl="3">
      <w:start w:val="1"/>
      <w:numFmt w:val="bullet"/>
      <w:lvlText w:val=""/>
      <w:lvlJc w:val="left"/>
      <w:pPr>
        <w:tabs>
          <w:tab w:val="left" w:pos="0"/>
        </w:tabs>
        <w:ind w:left="2880" w:hanging="360"/>
      </w:pPr>
      <w:rPr>
        <w:rFonts w:ascii="Symbol" w:hAnsi="Symbol"/>
      </w:rPr>
    </w:lvl>
    <w:lvl w:ilvl="4">
      <w:start w:val="1"/>
      <w:numFmt w:val="bullet"/>
      <w:lvlText w:val="o"/>
      <w:lvlJc w:val="left"/>
      <w:pPr>
        <w:tabs>
          <w:tab w:val="left" w:pos="0"/>
        </w:tabs>
        <w:ind w:left="3600" w:hanging="360"/>
      </w:pPr>
      <w:rPr>
        <w:rFonts w:ascii="Courier New" w:hAnsi="Courier New" w:cs="Courier New"/>
      </w:rPr>
    </w:lvl>
    <w:lvl w:ilvl="5">
      <w:start w:val="1"/>
      <w:numFmt w:val="bullet"/>
      <w:lvlText w:val=""/>
      <w:lvlJc w:val="left"/>
      <w:pPr>
        <w:tabs>
          <w:tab w:val="left" w:pos="0"/>
        </w:tabs>
        <w:ind w:left="4320" w:hanging="360"/>
      </w:pPr>
      <w:rPr>
        <w:rFonts w:ascii="Wingdings" w:hAnsi="Wingdings"/>
      </w:rPr>
    </w:lvl>
    <w:lvl w:ilvl="6">
      <w:start w:val="1"/>
      <w:numFmt w:val="bullet"/>
      <w:lvlText w:val=""/>
      <w:lvlJc w:val="left"/>
      <w:pPr>
        <w:tabs>
          <w:tab w:val="left" w:pos="0"/>
        </w:tabs>
        <w:ind w:left="5040" w:hanging="360"/>
      </w:pPr>
      <w:rPr>
        <w:rFonts w:ascii="Symbol" w:hAnsi="Symbol"/>
      </w:rPr>
    </w:lvl>
    <w:lvl w:ilvl="7">
      <w:start w:val="1"/>
      <w:numFmt w:val="bullet"/>
      <w:lvlText w:val="o"/>
      <w:lvlJc w:val="left"/>
      <w:pPr>
        <w:tabs>
          <w:tab w:val="left" w:pos="0"/>
        </w:tabs>
        <w:ind w:left="5760" w:hanging="360"/>
      </w:pPr>
      <w:rPr>
        <w:rFonts w:ascii="Courier New" w:hAnsi="Courier New" w:cs="Courier New"/>
      </w:rPr>
    </w:lvl>
    <w:lvl w:ilvl="8">
      <w:start w:val="1"/>
      <w:numFmt w:val="bullet"/>
      <w:lvlText w:val=""/>
      <w:lvlJc w:val="left"/>
      <w:pPr>
        <w:tabs>
          <w:tab w:val="left" w:pos="0"/>
        </w:tabs>
        <w:ind w:left="6480" w:hanging="360"/>
      </w:pPr>
      <w:rPr>
        <w:rFonts w:ascii="Wingdings" w:hAnsi="Wingdings"/>
      </w:rPr>
    </w:lvl>
  </w:abstractNum>
  <w:abstractNum w:abstractNumId="2">
    <w:nsid w:val="00000003"/>
    <w:multiLevelType w:val="multilevel"/>
    <w:tmpl w:val="00000003"/>
    <w:lvl w:ilvl="0">
      <w:start w:val="1"/>
      <w:numFmt w:val="decimal"/>
      <w:lvlText w:val="%1."/>
      <w:lvlJc w:val="left"/>
      <w:pPr>
        <w:tabs>
          <w:tab w:val="left" w:pos="0"/>
        </w:tabs>
        <w:ind w:left="1287" w:hanging="360"/>
      </w:pPr>
    </w:lvl>
    <w:lvl w:ilvl="1">
      <w:start w:val="1"/>
      <w:numFmt w:val="lowerLetter"/>
      <w:lvlText w:val="%2."/>
      <w:lvlJc w:val="left"/>
      <w:pPr>
        <w:tabs>
          <w:tab w:val="left" w:pos="0"/>
        </w:tabs>
        <w:ind w:left="2007" w:hanging="360"/>
      </w:pPr>
    </w:lvl>
    <w:lvl w:ilvl="2">
      <w:start w:val="1"/>
      <w:numFmt w:val="lowerRoman"/>
      <w:lvlText w:val="%3."/>
      <w:lvlJc w:val="left"/>
      <w:pPr>
        <w:tabs>
          <w:tab w:val="left" w:pos="0"/>
        </w:tabs>
        <w:ind w:left="2727" w:hanging="180"/>
      </w:pPr>
    </w:lvl>
    <w:lvl w:ilvl="3">
      <w:start w:val="1"/>
      <w:numFmt w:val="decimal"/>
      <w:lvlText w:val="%4."/>
      <w:lvlJc w:val="left"/>
      <w:pPr>
        <w:tabs>
          <w:tab w:val="left" w:pos="0"/>
        </w:tabs>
        <w:ind w:left="3447" w:hanging="360"/>
      </w:pPr>
    </w:lvl>
    <w:lvl w:ilvl="4">
      <w:start w:val="1"/>
      <w:numFmt w:val="lowerLetter"/>
      <w:lvlText w:val="%5."/>
      <w:lvlJc w:val="left"/>
      <w:pPr>
        <w:tabs>
          <w:tab w:val="left" w:pos="0"/>
        </w:tabs>
        <w:ind w:left="4167" w:hanging="360"/>
      </w:pPr>
    </w:lvl>
    <w:lvl w:ilvl="5">
      <w:start w:val="1"/>
      <w:numFmt w:val="lowerRoman"/>
      <w:lvlText w:val="%6."/>
      <w:lvlJc w:val="left"/>
      <w:pPr>
        <w:tabs>
          <w:tab w:val="left" w:pos="0"/>
        </w:tabs>
        <w:ind w:left="4887" w:hanging="180"/>
      </w:pPr>
    </w:lvl>
    <w:lvl w:ilvl="6">
      <w:start w:val="1"/>
      <w:numFmt w:val="decimal"/>
      <w:lvlText w:val="%7."/>
      <w:lvlJc w:val="left"/>
      <w:pPr>
        <w:tabs>
          <w:tab w:val="left" w:pos="0"/>
        </w:tabs>
        <w:ind w:left="5607" w:hanging="360"/>
      </w:pPr>
    </w:lvl>
    <w:lvl w:ilvl="7">
      <w:start w:val="1"/>
      <w:numFmt w:val="lowerLetter"/>
      <w:lvlText w:val="%8."/>
      <w:lvlJc w:val="left"/>
      <w:pPr>
        <w:tabs>
          <w:tab w:val="left" w:pos="0"/>
        </w:tabs>
        <w:ind w:left="6327" w:hanging="360"/>
      </w:pPr>
    </w:lvl>
    <w:lvl w:ilvl="8">
      <w:start w:val="1"/>
      <w:numFmt w:val="lowerRoman"/>
      <w:lvlText w:val="%9."/>
      <w:lvlJc w:val="left"/>
      <w:pPr>
        <w:tabs>
          <w:tab w:val="left" w:pos="0"/>
        </w:tabs>
        <w:ind w:left="7047" w:hanging="180"/>
      </w:pPr>
    </w:lvl>
  </w:abstractNum>
  <w:abstractNum w:abstractNumId="3">
    <w:nsid w:val="00000004"/>
    <w:multiLevelType w:val="multilevel"/>
    <w:tmpl w:val="00000004"/>
    <w:lvl w:ilvl="0">
      <w:start w:val="1"/>
      <w:numFmt w:val="decimal"/>
      <w:lvlText w:val="%1."/>
      <w:lvlJc w:val="left"/>
      <w:pPr>
        <w:tabs>
          <w:tab w:val="left" w:pos="720"/>
        </w:tabs>
        <w:ind w:left="720" w:hanging="360"/>
      </w:pPr>
    </w:lvl>
    <w:lvl w:ilvl="1">
      <w:start w:val="1"/>
      <w:numFmt w:val="decimal"/>
      <w:lvlText w:val="%1.%2"/>
      <w:lvlJc w:val="left"/>
      <w:pPr>
        <w:tabs>
          <w:tab w:val="left" w:pos="360"/>
        </w:tabs>
        <w:ind w:left="360" w:hanging="360"/>
      </w:pPr>
    </w:lvl>
    <w:lvl w:ilvl="2">
      <w:start w:val="1"/>
      <w:numFmt w:val="decimal"/>
      <w:lvlText w:val="%1.%2.%3."/>
      <w:lvlJc w:val="left"/>
      <w:pPr>
        <w:tabs>
          <w:tab w:val="left" w:pos="1440"/>
        </w:tabs>
        <w:ind w:left="1440" w:hanging="360"/>
      </w:pPr>
    </w:lvl>
    <w:lvl w:ilvl="3">
      <w:start w:val="1"/>
      <w:numFmt w:val="decimal"/>
      <w:lvlText w:val="%1.%2.%3.%4."/>
      <w:lvlJc w:val="left"/>
      <w:pPr>
        <w:tabs>
          <w:tab w:val="left" w:pos="1800"/>
        </w:tabs>
        <w:ind w:left="1800" w:hanging="360"/>
      </w:pPr>
    </w:lvl>
    <w:lvl w:ilvl="4">
      <w:start w:val="1"/>
      <w:numFmt w:val="decimal"/>
      <w:lvlText w:val="%1.%2.%3.%4.%5."/>
      <w:lvlJc w:val="left"/>
      <w:pPr>
        <w:tabs>
          <w:tab w:val="left" w:pos="2160"/>
        </w:tabs>
        <w:ind w:left="2160" w:hanging="360"/>
      </w:pPr>
    </w:lvl>
    <w:lvl w:ilvl="5">
      <w:start w:val="1"/>
      <w:numFmt w:val="decimal"/>
      <w:lvlText w:val="%1.%2.%3.%4.%5.%6."/>
      <w:lvlJc w:val="left"/>
      <w:pPr>
        <w:tabs>
          <w:tab w:val="left" w:pos="2520"/>
        </w:tabs>
        <w:ind w:left="2520" w:hanging="360"/>
      </w:pPr>
    </w:lvl>
    <w:lvl w:ilvl="6">
      <w:start w:val="1"/>
      <w:numFmt w:val="decimal"/>
      <w:lvlText w:val="%1.%2.%3.%4.%5.%6.%7."/>
      <w:lvlJc w:val="left"/>
      <w:pPr>
        <w:tabs>
          <w:tab w:val="left" w:pos="2880"/>
        </w:tabs>
        <w:ind w:left="2880" w:hanging="360"/>
      </w:pPr>
    </w:lvl>
    <w:lvl w:ilvl="7">
      <w:start w:val="1"/>
      <w:numFmt w:val="decimal"/>
      <w:lvlText w:val="%1.%2.%3.%4.%5.%6.%7.%8."/>
      <w:lvlJc w:val="left"/>
      <w:pPr>
        <w:tabs>
          <w:tab w:val="left" w:pos="3240"/>
        </w:tabs>
        <w:ind w:left="3240" w:hanging="360"/>
      </w:pPr>
    </w:lvl>
    <w:lvl w:ilvl="8">
      <w:start w:val="1"/>
      <w:numFmt w:val="decimal"/>
      <w:lvlText w:val="%1.%2.%3.%4.%5.%6.%7.%8.%9."/>
      <w:lvlJc w:val="left"/>
      <w:pPr>
        <w:tabs>
          <w:tab w:val="left" w:pos="3600"/>
        </w:tabs>
        <w:ind w:left="3600" w:hanging="360"/>
      </w:pPr>
    </w:lvl>
  </w:abstractNum>
  <w:abstractNum w:abstractNumId="4">
    <w:nsid w:val="00000005"/>
    <w:multiLevelType w:val="multilevel"/>
    <w:tmpl w:val="00000005"/>
    <w:lvl w:ilvl="0">
      <w:start w:val="1"/>
      <w:numFmt w:val="bullet"/>
      <w:lvlText w:val=""/>
      <w:lvlJc w:val="left"/>
      <w:pPr>
        <w:tabs>
          <w:tab w:val="left" w:pos="1800"/>
        </w:tabs>
        <w:ind w:left="1800" w:hanging="360"/>
      </w:pPr>
      <w:rPr>
        <w:rFonts w:ascii="Symbol" w:hAnsi="Symbol" w:cs="OpenSymbol"/>
      </w:rPr>
    </w:lvl>
    <w:lvl w:ilvl="1">
      <w:start w:val="1"/>
      <w:numFmt w:val="bullet"/>
      <w:lvlText w:val="◦"/>
      <w:lvlJc w:val="left"/>
      <w:pPr>
        <w:tabs>
          <w:tab w:val="left" w:pos="2160"/>
        </w:tabs>
        <w:ind w:left="2160" w:hanging="360"/>
      </w:pPr>
      <w:rPr>
        <w:rFonts w:ascii="OpenSymbol" w:hAnsi="OpenSymbol" w:cs="OpenSymbol"/>
      </w:rPr>
    </w:lvl>
    <w:lvl w:ilvl="2">
      <w:start w:val="1"/>
      <w:numFmt w:val="bullet"/>
      <w:lvlText w:val="▪"/>
      <w:lvlJc w:val="left"/>
      <w:pPr>
        <w:tabs>
          <w:tab w:val="left" w:pos="2520"/>
        </w:tabs>
        <w:ind w:left="2520" w:hanging="360"/>
      </w:pPr>
      <w:rPr>
        <w:rFonts w:ascii="OpenSymbol" w:hAnsi="OpenSymbol" w:cs="OpenSymbol"/>
      </w:rPr>
    </w:lvl>
    <w:lvl w:ilvl="3">
      <w:start w:val="1"/>
      <w:numFmt w:val="bullet"/>
      <w:lvlText w:val=""/>
      <w:lvlJc w:val="left"/>
      <w:pPr>
        <w:tabs>
          <w:tab w:val="left" w:pos="2880"/>
        </w:tabs>
        <w:ind w:left="2880" w:hanging="360"/>
      </w:pPr>
      <w:rPr>
        <w:rFonts w:ascii="Symbol" w:hAnsi="Symbol" w:cs="OpenSymbol"/>
      </w:rPr>
    </w:lvl>
    <w:lvl w:ilvl="4">
      <w:start w:val="1"/>
      <w:numFmt w:val="bullet"/>
      <w:lvlText w:val="◦"/>
      <w:lvlJc w:val="left"/>
      <w:pPr>
        <w:tabs>
          <w:tab w:val="left" w:pos="3240"/>
        </w:tabs>
        <w:ind w:left="3240" w:hanging="360"/>
      </w:pPr>
      <w:rPr>
        <w:rFonts w:ascii="OpenSymbol" w:hAnsi="OpenSymbol" w:cs="OpenSymbol"/>
      </w:rPr>
    </w:lvl>
    <w:lvl w:ilvl="5">
      <w:start w:val="1"/>
      <w:numFmt w:val="bullet"/>
      <w:lvlText w:val="▪"/>
      <w:lvlJc w:val="left"/>
      <w:pPr>
        <w:tabs>
          <w:tab w:val="left" w:pos="3600"/>
        </w:tabs>
        <w:ind w:left="3600" w:hanging="360"/>
      </w:pPr>
      <w:rPr>
        <w:rFonts w:ascii="OpenSymbol" w:hAnsi="OpenSymbol" w:cs="OpenSymbol"/>
      </w:rPr>
    </w:lvl>
    <w:lvl w:ilvl="6">
      <w:start w:val="1"/>
      <w:numFmt w:val="bullet"/>
      <w:lvlText w:val=""/>
      <w:lvlJc w:val="left"/>
      <w:pPr>
        <w:tabs>
          <w:tab w:val="left" w:pos="3960"/>
        </w:tabs>
        <w:ind w:left="3960" w:hanging="360"/>
      </w:pPr>
      <w:rPr>
        <w:rFonts w:ascii="Symbol" w:hAnsi="Symbol" w:cs="OpenSymbol"/>
      </w:rPr>
    </w:lvl>
    <w:lvl w:ilvl="7">
      <w:start w:val="1"/>
      <w:numFmt w:val="bullet"/>
      <w:lvlText w:val="◦"/>
      <w:lvlJc w:val="left"/>
      <w:pPr>
        <w:tabs>
          <w:tab w:val="left" w:pos="4320"/>
        </w:tabs>
        <w:ind w:left="4320" w:hanging="360"/>
      </w:pPr>
      <w:rPr>
        <w:rFonts w:ascii="OpenSymbol" w:hAnsi="OpenSymbol" w:cs="OpenSymbol"/>
      </w:rPr>
    </w:lvl>
    <w:lvl w:ilvl="8">
      <w:start w:val="1"/>
      <w:numFmt w:val="bullet"/>
      <w:lvlText w:val="▪"/>
      <w:lvlJc w:val="left"/>
      <w:pPr>
        <w:tabs>
          <w:tab w:val="left" w:pos="4680"/>
        </w:tabs>
        <w:ind w:left="468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left" w:pos="1800"/>
        </w:tabs>
        <w:ind w:left="1800" w:hanging="360"/>
      </w:pPr>
      <w:rPr>
        <w:rFonts w:ascii="Symbol" w:hAnsi="Symbol" w:cs="OpenSymbol"/>
      </w:rPr>
    </w:lvl>
    <w:lvl w:ilvl="1">
      <w:start w:val="1"/>
      <w:numFmt w:val="bullet"/>
      <w:lvlText w:val="◦"/>
      <w:lvlJc w:val="left"/>
      <w:pPr>
        <w:tabs>
          <w:tab w:val="left" w:pos="2160"/>
        </w:tabs>
        <w:ind w:left="2160" w:hanging="360"/>
      </w:pPr>
      <w:rPr>
        <w:rFonts w:ascii="OpenSymbol" w:hAnsi="OpenSymbol" w:cs="OpenSymbol"/>
      </w:rPr>
    </w:lvl>
    <w:lvl w:ilvl="2">
      <w:start w:val="1"/>
      <w:numFmt w:val="bullet"/>
      <w:lvlText w:val="▪"/>
      <w:lvlJc w:val="left"/>
      <w:pPr>
        <w:tabs>
          <w:tab w:val="left" w:pos="2520"/>
        </w:tabs>
        <w:ind w:left="2520" w:hanging="360"/>
      </w:pPr>
      <w:rPr>
        <w:rFonts w:ascii="OpenSymbol" w:hAnsi="OpenSymbol" w:cs="OpenSymbol"/>
      </w:rPr>
    </w:lvl>
    <w:lvl w:ilvl="3">
      <w:start w:val="1"/>
      <w:numFmt w:val="bullet"/>
      <w:lvlText w:val=""/>
      <w:lvlJc w:val="left"/>
      <w:pPr>
        <w:tabs>
          <w:tab w:val="left" w:pos="2880"/>
        </w:tabs>
        <w:ind w:left="2880" w:hanging="360"/>
      </w:pPr>
      <w:rPr>
        <w:rFonts w:ascii="Symbol" w:hAnsi="Symbol" w:cs="OpenSymbol"/>
      </w:rPr>
    </w:lvl>
    <w:lvl w:ilvl="4">
      <w:start w:val="1"/>
      <w:numFmt w:val="bullet"/>
      <w:lvlText w:val="◦"/>
      <w:lvlJc w:val="left"/>
      <w:pPr>
        <w:tabs>
          <w:tab w:val="left" w:pos="3240"/>
        </w:tabs>
        <w:ind w:left="3240" w:hanging="360"/>
      </w:pPr>
      <w:rPr>
        <w:rFonts w:ascii="OpenSymbol" w:hAnsi="OpenSymbol" w:cs="OpenSymbol"/>
      </w:rPr>
    </w:lvl>
    <w:lvl w:ilvl="5">
      <w:start w:val="1"/>
      <w:numFmt w:val="bullet"/>
      <w:lvlText w:val="▪"/>
      <w:lvlJc w:val="left"/>
      <w:pPr>
        <w:tabs>
          <w:tab w:val="left" w:pos="3600"/>
        </w:tabs>
        <w:ind w:left="3600" w:hanging="360"/>
      </w:pPr>
      <w:rPr>
        <w:rFonts w:ascii="OpenSymbol" w:hAnsi="OpenSymbol" w:cs="OpenSymbol"/>
      </w:rPr>
    </w:lvl>
    <w:lvl w:ilvl="6">
      <w:start w:val="1"/>
      <w:numFmt w:val="bullet"/>
      <w:lvlText w:val=""/>
      <w:lvlJc w:val="left"/>
      <w:pPr>
        <w:tabs>
          <w:tab w:val="left" w:pos="3960"/>
        </w:tabs>
        <w:ind w:left="3960" w:hanging="360"/>
      </w:pPr>
      <w:rPr>
        <w:rFonts w:ascii="Symbol" w:hAnsi="Symbol" w:cs="OpenSymbol"/>
      </w:rPr>
    </w:lvl>
    <w:lvl w:ilvl="7">
      <w:start w:val="1"/>
      <w:numFmt w:val="bullet"/>
      <w:lvlText w:val="◦"/>
      <w:lvlJc w:val="left"/>
      <w:pPr>
        <w:tabs>
          <w:tab w:val="left" w:pos="4320"/>
        </w:tabs>
        <w:ind w:left="4320" w:hanging="360"/>
      </w:pPr>
      <w:rPr>
        <w:rFonts w:ascii="OpenSymbol" w:hAnsi="OpenSymbol" w:cs="OpenSymbol"/>
      </w:rPr>
    </w:lvl>
    <w:lvl w:ilvl="8">
      <w:start w:val="1"/>
      <w:numFmt w:val="bullet"/>
      <w:lvlText w:val="▪"/>
      <w:lvlJc w:val="left"/>
      <w:pPr>
        <w:tabs>
          <w:tab w:val="left" w:pos="4680"/>
        </w:tabs>
        <w:ind w:left="468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left" w:pos="720"/>
        </w:tabs>
        <w:ind w:left="720" w:hanging="360"/>
      </w:pPr>
      <w:rPr>
        <w:rFonts w:ascii="Symbol" w:hAnsi="Symbol" w:cs="OpenSymbol"/>
      </w:rPr>
    </w:lvl>
    <w:lvl w:ilvl="1">
      <w:start w:val="1"/>
      <w:numFmt w:val="bullet"/>
      <w:lvlText w:val="◦"/>
      <w:lvlJc w:val="left"/>
      <w:pPr>
        <w:tabs>
          <w:tab w:val="left" w:pos="1080"/>
        </w:tabs>
        <w:ind w:left="1080" w:hanging="360"/>
      </w:pPr>
      <w:rPr>
        <w:rFonts w:ascii="OpenSymbol" w:hAnsi="OpenSymbol" w:cs="OpenSymbol"/>
      </w:rPr>
    </w:lvl>
    <w:lvl w:ilvl="2">
      <w:start w:val="1"/>
      <w:numFmt w:val="bullet"/>
      <w:lvlText w:val="▪"/>
      <w:lvlJc w:val="left"/>
      <w:pPr>
        <w:tabs>
          <w:tab w:val="left" w:pos="1440"/>
        </w:tabs>
        <w:ind w:left="1440" w:hanging="360"/>
      </w:pPr>
      <w:rPr>
        <w:rFonts w:ascii="OpenSymbol" w:hAnsi="OpenSymbol" w:cs="OpenSymbol"/>
      </w:rPr>
    </w:lvl>
    <w:lvl w:ilvl="3">
      <w:start w:val="1"/>
      <w:numFmt w:val="bullet"/>
      <w:lvlText w:val=""/>
      <w:lvlJc w:val="left"/>
      <w:pPr>
        <w:tabs>
          <w:tab w:val="left" w:pos="1800"/>
        </w:tabs>
        <w:ind w:left="1800" w:hanging="360"/>
      </w:pPr>
      <w:rPr>
        <w:rFonts w:ascii="Symbol" w:hAnsi="Symbol" w:cs="OpenSymbol"/>
      </w:rPr>
    </w:lvl>
    <w:lvl w:ilvl="4">
      <w:start w:val="1"/>
      <w:numFmt w:val="bullet"/>
      <w:lvlText w:val="◦"/>
      <w:lvlJc w:val="left"/>
      <w:pPr>
        <w:tabs>
          <w:tab w:val="left" w:pos="2160"/>
        </w:tabs>
        <w:ind w:left="2160" w:hanging="360"/>
      </w:pPr>
      <w:rPr>
        <w:rFonts w:ascii="OpenSymbol" w:hAnsi="OpenSymbol" w:cs="OpenSymbol"/>
      </w:rPr>
    </w:lvl>
    <w:lvl w:ilvl="5">
      <w:start w:val="1"/>
      <w:numFmt w:val="bullet"/>
      <w:lvlText w:val="▪"/>
      <w:lvlJc w:val="left"/>
      <w:pPr>
        <w:tabs>
          <w:tab w:val="left" w:pos="2520"/>
        </w:tabs>
        <w:ind w:left="2520" w:hanging="360"/>
      </w:pPr>
      <w:rPr>
        <w:rFonts w:ascii="OpenSymbol" w:hAnsi="OpenSymbol" w:cs="OpenSymbol"/>
      </w:rPr>
    </w:lvl>
    <w:lvl w:ilvl="6">
      <w:start w:val="1"/>
      <w:numFmt w:val="bullet"/>
      <w:lvlText w:val=""/>
      <w:lvlJc w:val="left"/>
      <w:pPr>
        <w:tabs>
          <w:tab w:val="left" w:pos="2880"/>
        </w:tabs>
        <w:ind w:left="2880" w:hanging="360"/>
      </w:pPr>
      <w:rPr>
        <w:rFonts w:ascii="Symbol" w:hAnsi="Symbol" w:cs="OpenSymbol"/>
      </w:rPr>
    </w:lvl>
    <w:lvl w:ilvl="7">
      <w:start w:val="1"/>
      <w:numFmt w:val="bullet"/>
      <w:lvlText w:val="◦"/>
      <w:lvlJc w:val="left"/>
      <w:pPr>
        <w:tabs>
          <w:tab w:val="left" w:pos="3240"/>
        </w:tabs>
        <w:ind w:left="3240" w:hanging="360"/>
      </w:pPr>
      <w:rPr>
        <w:rFonts w:ascii="OpenSymbol" w:hAnsi="OpenSymbol" w:cs="OpenSymbol"/>
      </w:rPr>
    </w:lvl>
    <w:lvl w:ilvl="8">
      <w:start w:val="1"/>
      <w:numFmt w:val="bullet"/>
      <w:lvlText w:val="▪"/>
      <w:lvlJc w:val="left"/>
      <w:pPr>
        <w:tabs>
          <w:tab w:val="left" w:pos="3600"/>
        </w:tabs>
        <w:ind w:left="3600" w:hanging="360"/>
      </w:pPr>
      <w:rPr>
        <w:rFonts w:ascii="OpenSymbol" w:hAnsi="OpenSymbol" w:cs="OpenSymbol"/>
      </w:rPr>
    </w:lvl>
  </w:abstractNum>
  <w:num w:numId="1">
    <w:abstractNumId w:val="0"/>
  </w:num>
  <w:num w:numId="2">
    <w:abstractNumId w:val="3"/>
  </w:num>
  <w:num w:numId="3">
    <w:abstractNumId w:val="4"/>
  </w:num>
  <w:num w:numId="4">
    <w:abstractNumId w:val="5"/>
  </w:num>
  <w:num w:numId="5">
    <w:abstractNumId w:val="1"/>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proofState w:spelling="clean" w:grammar="clean"/>
  <w:stylePaneFormatFilter w:val="0000"/>
  <w:documentProtection w:edit="forms" w:enforcement="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adjustLineHeightInTable/>
  </w:compat>
  <w:rsids>
    <w:rsidRoot w:val="000766B0"/>
    <w:rsid w:val="00005CE4"/>
    <w:rsid w:val="0002369A"/>
    <w:rsid w:val="00045F0F"/>
    <w:rsid w:val="00057A13"/>
    <w:rsid w:val="000671AC"/>
    <w:rsid w:val="000766B0"/>
    <w:rsid w:val="000E6E7C"/>
    <w:rsid w:val="000F321A"/>
    <w:rsid w:val="000F3EA3"/>
    <w:rsid w:val="00103EBD"/>
    <w:rsid w:val="00115636"/>
    <w:rsid w:val="00131E32"/>
    <w:rsid w:val="00144020"/>
    <w:rsid w:val="0017522E"/>
    <w:rsid w:val="00190967"/>
    <w:rsid w:val="001951F3"/>
    <w:rsid w:val="001B7DCE"/>
    <w:rsid w:val="001D3716"/>
    <w:rsid w:val="001E4671"/>
    <w:rsid w:val="002227DF"/>
    <w:rsid w:val="00257A5C"/>
    <w:rsid w:val="002A654C"/>
    <w:rsid w:val="002A6CEA"/>
    <w:rsid w:val="002C2BCF"/>
    <w:rsid w:val="0032233D"/>
    <w:rsid w:val="00332F87"/>
    <w:rsid w:val="003337A6"/>
    <w:rsid w:val="00337C2D"/>
    <w:rsid w:val="00382CD4"/>
    <w:rsid w:val="00384308"/>
    <w:rsid w:val="0040790C"/>
    <w:rsid w:val="00414AB3"/>
    <w:rsid w:val="00416DB4"/>
    <w:rsid w:val="00422894"/>
    <w:rsid w:val="004273B6"/>
    <w:rsid w:val="00430608"/>
    <w:rsid w:val="004363C4"/>
    <w:rsid w:val="00442039"/>
    <w:rsid w:val="00474E42"/>
    <w:rsid w:val="0047574C"/>
    <w:rsid w:val="00480BFB"/>
    <w:rsid w:val="0048153C"/>
    <w:rsid w:val="004A0671"/>
    <w:rsid w:val="004B75D4"/>
    <w:rsid w:val="004C6469"/>
    <w:rsid w:val="005175B3"/>
    <w:rsid w:val="0052535A"/>
    <w:rsid w:val="00542BC3"/>
    <w:rsid w:val="005E4112"/>
    <w:rsid w:val="00656BBB"/>
    <w:rsid w:val="0066779D"/>
    <w:rsid w:val="006A37C1"/>
    <w:rsid w:val="006B29BA"/>
    <w:rsid w:val="006C6F39"/>
    <w:rsid w:val="006F280B"/>
    <w:rsid w:val="006F32C2"/>
    <w:rsid w:val="00710FE0"/>
    <w:rsid w:val="00744328"/>
    <w:rsid w:val="00767AA3"/>
    <w:rsid w:val="00772652"/>
    <w:rsid w:val="00783CE5"/>
    <w:rsid w:val="007D25C4"/>
    <w:rsid w:val="00844676"/>
    <w:rsid w:val="0085179F"/>
    <w:rsid w:val="008A4A2F"/>
    <w:rsid w:val="008A5C51"/>
    <w:rsid w:val="008C7D13"/>
    <w:rsid w:val="008D341B"/>
    <w:rsid w:val="00923011"/>
    <w:rsid w:val="00950F7C"/>
    <w:rsid w:val="009630A0"/>
    <w:rsid w:val="009943F5"/>
    <w:rsid w:val="00995BDF"/>
    <w:rsid w:val="009A3DC8"/>
    <w:rsid w:val="009B4997"/>
    <w:rsid w:val="009E0BA6"/>
    <w:rsid w:val="009E7D83"/>
    <w:rsid w:val="00A02E83"/>
    <w:rsid w:val="00A12721"/>
    <w:rsid w:val="00A23228"/>
    <w:rsid w:val="00AB5695"/>
    <w:rsid w:val="00AC16F1"/>
    <w:rsid w:val="00AD3DB7"/>
    <w:rsid w:val="00B34969"/>
    <w:rsid w:val="00B52584"/>
    <w:rsid w:val="00B824D6"/>
    <w:rsid w:val="00BA0F06"/>
    <w:rsid w:val="00BD3035"/>
    <w:rsid w:val="00C03A10"/>
    <w:rsid w:val="00C12573"/>
    <w:rsid w:val="00CC5690"/>
    <w:rsid w:val="00CD1F13"/>
    <w:rsid w:val="00CD235D"/>
    <w:rsid w:val="00CD5402"/>
    <w:rsid w:val="00CD6880"/>
    <w:rsid w:val="00D00D62"/>
    <w:rsid w:val="00D00F54"/>
    <w:rsid w:val="00D12E52"/>
    <w:rsid w:val="00D5469B"/>
    <w:rsid w:val="00D64D04"/>
    <w:rsid w:val="00D67865"/>
    <w:rsid w:val="00DE3688"/>
    <w:rsid w:val="00DE4352"/>
    <w:rsid w:val="00E22DB4"/>
    <w:rsid w:val="00E31061"/>
    <w:rsid w:val="00E94B9D"/>
    <w:rsid w:val="00EA48EA"/>
    <w:rsid w:val="00EA5467"/>
    <w:rsid w:val="00EE4826"/>
    <w:rsid w:val="00EF2176"/>
    <w:rsid w:val="00F0757A"/>
    <w:rsid w:val="00F17D14"/>
    <w:rsid w:val="00F313A7"/>
    <w:rsid w:val="00F41480"/>
    <w:rsid w:val="00F43081"/>
    <w:rsid w:val="00FB6917"/>
    <w:rsid w:val="00FD33C8"/>
    <w:rsid w:val="00FE464D"/>
    <w:rsid w:val="00FF6ACF"/>
    <w:rsid w:val="59CB72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0" w:unhideWhenUsed="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semiHidden="0" w:uiPriority="0" w:unhideWhenUsed="0" w:qFormat="1"/>
    <w:lsdException w:name="List" w:semiHidden="0" w:uiPriority="0" w:unhideWhenUsed="0"/>
    <w:lsdException w:name="Title" w:semiHidden="0" w:uiPriority="10" w:unhideWhenUsed="0" w:qFormat="1"/>
    <w:lsdException w:name="Default Paragraph Font" w:uiPriority="1"/>
    <w:lsdException w:name="Body Text"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3C8"/>
    <w:pPr>
      <w:widowControl w:val="0"/>
      <w:suppressAutoHyphens/>
    </w:pPr>
    <w:rPr>
      <w:rFonts w:eastAsia="SimSun" w:cs="Mangal"/>
      <w:kern w:val="1"/>
      <w:sz w:val="24"/>
      <w:szCs w:val="24"/>
      <w:lang w:eastAsia="hi-IN" w:bidi="hi-IN"/>
    </w:rPr>
  </w:style>
  <w:style w:type="paragraph" w:styleId="Heading1">
    <w:name w:val="heading 1"/>
    <w:basedOn w:val="Heading"/>
    <w:next w:val="BodyText"/>
    <w:qFormat/>
    <w:rsid w:val="00FD33C8"/>
    <w:pPr>
      <w:numPr>
        <w:numId w:val="1"/>
      </w:numPr>
      <w:outlineLvl w:val="0"/>
    </w:pPr>
    <w:rPr>
      <w:b/>
      <w:bCs/>
      <w:sz w:val="32"/>
      <w:szCs w:val="32"/>
    </w:rPr>
  </w:style>
  <w:style w:type="paragraph" w:styleId="Heading2">
    <w:name w:val="heading 2"/>
    <w:basedOn w:val="Heading"/>
    <w:next w:val="BodyText"/>
    <w:qFormat/>
    <w:rsid w:val="00FD33C8"/>
    <w:pPr>
      <w:numPr>
        <w:ilvl w:val="1"/>
        <w:numId w:val="1"/>
      </w:numPr>
      <w:outlineLvl w:val="1"/>
    </w:pPr>
    <w:rPr>
      <w:b/>
      <w:bCs/>
      <w:i/>
      <w:iCs/>
    </w:rPr>
  </w:style>
  <w:style w:type="paragraph" w:styleId="Heading3">
    <w:name w:val="heading 3"/>
    <w:basedOn w:val="Heading"/>
    <w:next w:val="BodyText"/>
    <w:qFormat/>
    <w:rsid w:val="00FD33C8"/>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rsid w:val="00FD33C8"/>
    <w:pPr>
      <w:keepNext/>
      <w:spacing w:before="240" w:after="120"/>
    </w:pPr>
    <w:rPr>
      <w:rFonts w:ascii="Arial" w:hAnsi="Arial"/>
      <w:sz w:val="28"/>
      <w:szCs w:val="28"/>
    </w:rPr>
  </w:style>
  <w:style w:type="paragraph" w:styleId="BodyText">
    <w:name w:val="Body Text"/>
    <w:basedOn w:val="Normal"/>
    <w:rsid w:val="00FD33C8"/>
    <w:pPr>
      <w:spacing w:after="120"/>
    </w:pPr>
  </w:style>
  <w:style w:type="paragraph" w:styleId="Caption">
    <w:name w:val="caption"/>
    <w:basedOn w:val="Normal"/>
    <w:next w:val="Normal"/>
    <w:qFormat/>
    <w:rsid w:val="00FD33C8"/>
    <w:pPr>
      <w:suppressLineNumbers/>
      <w:spacing w:before="120" w:after="120"/>
    </w:pPr>
    <w:rPr>
      <w:i/>
      <w:iCs/>
    </w:rPr>
  </w:style>
  <w:style w:type="paragraph" w:styleId="Footer">
    <w:name w:val="footer"/>
    <w:basedOn w:val="Normal"/>
    <w:link w:val="FooterChar"/>
    <w:uiPriority w:val="99"/>
    <w:unhideWhenUsed/>
    <w:rsid w:val="00FD33C8"/>
    <w:pPr>
      <w:tabs>
        <w:tab w:val="center" w:pos="4513"/>
        <w:tab w:val="right" w:pos="9026"/>
      </w:tabs>
    </w:pPr>
    <w:rPr>
      <w:szCs w:val="21"/>
    </w:rPr>
  </w:style>
  <w:style w:type="paragraph" w:styleId="Header">
    <w:name w:val="header"/>
    <w:basedOn w:val="Normal"/>
    <w:link w:val="HeaderChar"/>
    <w:uiPriority w:val="99"/>
    <w:unhideWhenUsed/>
    <w:rsid w:val="00FD33C8"/>
    <w:pPr>
      <w:tabs>
        <w:tab w:val="center" w:pos="4513"/>
        <w:tab w:val="right" w:pos="9026"/>
      </w:tabs>
    </w:pPr>
    <w:rPr>
      <w:szCs w:val="21"/>
    </w:rPr>
  </w:style>
  <w:style w:type="paragraph" w:styleId="List">
    <w:name w:val="List"/>
    <w:basedOn w:val="BodyText"/>
    <w:rsid w:val="00FD33C8"/>
  </w:style>
  <w:style w:type="paragraph" w:styleId="TOC1">
    <w:name w:val="toc 1"/>
    <w:basedOn w:val="Index"/>
    <w:next w:val="Normal"/>
    <w:rsid w:val="00FD33C8"/>
    <w:pPr>
      <w:tabs>
        <w:tab w:val="right" w:leader="dot" w:pos="9972"/>
      </w:tabs>
    </w:pPr>
  </w:style>
  <w:style w:type="paragraph" w:customStyle="1" w:styleId="Index">
    <w:name w:val="Index"/>
    <w:basedOn w:val="Normal"/>
    <w:rsid w:val="00FD33C8"/>
    <w:pPr>
      <w:suppressLineNumbers/>
    </w:pPr>
  </w:style>
  <w:style w:type="character" w:customStyle="1" w:styleId="NumberingSymbols">
    <w:name w:val="Numbering Symbols"/>
    <w:rsid w:val="00FD33C8"/>
  </w:style>
  <w:style w:type="character" w:customStyle="1" w:styleId="WW8Num3z0">
    <w:name w:val="WW8Num3z0"/>
    <w:rsid w:val="00FD33C8"/>
    <w:rPr>
      <w:rFonts w:ascii="Symbol" w:hAnsi="Symbol"/>
    </w:rPr>
  </w:style>
  <w:style w:type="character" w:customStyle="1" w:styleId="WW8Num3z1">
    <w:name w:val="WW8Num3z1"/>
    <w:rsid w:val="00FD33C8"/>
    <w:rPr>
      <w:rFonts w:ascii="Wingdings" w:hAnsi="Wingdings"/>
    </w:rPr>
  </w:style>
  <w:style w:type="character" w:customStyle="1" w:styleId="WW8Num3z4">
    <w:name w:val="WW8Num3z4"/>
    <w:rsid w:val="00FD33C8"/>
    <w:rPr>
      <w:rFonts w:ascii="Courier New" w:hAnsi="Courier New" w:cs="Courier New"/>
    </w:rPr>
  </w:style>
  <w:style w:type="character" w:customStyle="1" w:styleId="Bullets">
    <w:name w:val="Bullets"/>
    <w:rsid w:val="00FD33C8"/>
    <w:rPr>
      <w:rFonts w:ascii="OpenSymbol" w:eastAsia="OpenSymbol" w:hAnsi="OpenSymbol" w:cs="OpenSymbol"/>
    </w:rPr>
  </w:style>
  <w:style w:type="character" w:customStyle="1" w:styleId="WW8Num2z0">
    <w:name w:val="WW8Num2z0"/>
    <w:rsid w:val="00FD33C8"/>
    <w:rPr>
      <w:sz w:val="24"/>
    </w:rPr>
  </w:style>
  <w:style w:type="character" w:customStyle="1" w:styleId="WW8Num2z1">
    <w:name w:val="WW8Num2z1"/>
    <w:rsid w:val="00FD33C8"/>
    <w:rPr>
      <w:sz w:val="22"/>
    </w:rPr>
  </w:style>
  <w:style w:type="character" w:customStyle="1" w:styleId="WW8Num2z8">
    <w:name w:val="WW8Num2z8"/>
    <w:rsid w:val="00FD33C8"/>
    <w:rPr>
      <w:b/>
      <w:sz w:val="24"/>
    </w:rPr>
  </w:style>
  <w:style w:type="paragraph" w:styleId="ListParagraph">
    <w:name w:val="List Paragraph"/>
    <w:basedOn w:val="Normal"/>
    <w:qFormat/>
    <w:rsid w:val="00FD33C8"/>
  </w:style>
  <w:style w:type="paragraph" w:customStyle="1" w:styleId="PreformattedText">
    <w:name w:val="Preformatted Text"/>
    <w:basedOn w:val="Normal"/>
    <w:rsid w:val="00FD33C8"/>
    <w:rPr>
      <w:rFonts w:ascii="Courier New" w:eastAsia="NSimSun" w:hAnsi="Courier New" w:cs="Courier New"/>
      <w:sz w:val="20"/>
      <w:szCs w:val="20"/>
    </w:rPr>
  </w:style>
  <w:style w:type="paragraph" w:customStyle="1" w:styleId="ContentsHeading">
    <w:name w:val="Contents Heading"/>
    <w:basedOn w:val="Heading"/>
    <w:rsid w:val="00FD33C8"/>
    <w:pPr>
      <w:suppressLineNumbers/>
    </w:pPr>
    <w:rPr>
      <w:b/>
      <w:bCs/>
      <w:sz w:val="32"/>
      <w:szCs w:val="32"/>
    </w:rPr>
  </w:style>
  <w:style w:type="character" w:customStyle="1" w:styleId="RTFNum26">
    <w:name w:val="RTF_Num 2 6"/>
    <w:rsid w:val="00FD33C8"/>
    <w:rPr>
      <w:rFonts w:cs="Times New Roman"/>
    </w:rPr>
  </w:style>
  <w:style w:type="character" w:customStyle="1" w:styleId="HeaderChar">
    <w:name w:val="Header Char"/>
    <w:basedOn w:val="DefaultParagraphFont"/>
    <w:link w:val="Header"/>
    <w:uiPriority w:val="99"/>
    <w:rsid w:val="00FD33C8"/>
    <w:rPr>
      <w:rFonts w:eastAsia="SimSun" w:cs="Mangal"/>
      <w:kern w:val="1"/>
      <w:sz w:val="24"/>
      <w:szCs w:val="21"/>
      <w:lang w:eastAsia="hi-IN" w:bidi="hi-IN"/>
    </w:rPr>
  </w:style>
  <w:style w:type="character" w:customStyle="1" w:styleId="FooterChar">
    <w:name w:val="Footer Char"/>
    <w:basedOn w:val="DefaultParagraphFont"/>
    <w:link w:val="Footer"/>
    <w:uiPriority w:val="99"/>
    <w:rsid w:val="00FD33C8"/>
    <w:rPr>
      <w:rFonts w:eastAsia="SimSu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26821B-AAAA-46B9-93B1-86DB38353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Windows User</cp:lastModifiedBy>
  <cp:revision>2</cp:revision>
  <cp:lastPrinted>2411-12-31T18:30:00Z</cp:lastPrinted>
  <dcterms:created xsi:type="dcterms:W3CDTF">2023-08-16T05:18:00Z</dcterms:created>
  <dcterms:modified xsi:type="dcterms:W3CDTF">2023-08-16T05:18:00Z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0ad5f2aafc86177d1804210d46b39b4f8d6655cffba95275059077c77455d0d6</vt:lpwstr>
  </property>
  <property fmtid="{D5CDD505-2E9C-101B-9397-08002B2CF9AE}" pid="3" name="KSOProductBuildVer">
    <vt:lpwstr>1033-11.2.0.11537</vt:lpwstr>
  </property>
  <property fmtid="{D5CDD505-2E9C-101B-9397-08002B2CF9AE}" pid="4" name="ICV">
    <vt:lpwstr>EC6908C2F30843B9B3800DB1E43A84FF</vt:lpwstr>
  </property>
</Properties>
</file>